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rsidTr="00A6783B">
        <w:trPr>
          <w:trHeight w:val="270"/>
          <w:jc w:val="center"/>
        </w:trPr>
        <w:tc>
          <w:tcPr>
            <w:tcW w:w="10800" w:type="dxa"/>
          </w:tcPr>
          <w:p w:rsidR="00A66B18" w:rsidRPr="0041428F" w:rsidRDefault="005B4D22" w:rsidP="00A66B18">
            <w:pPr>
              <w:pStyle w:val="ContactInfo"/>
              <w:rPr>
                <w:color w:val="000000" w:themeColor="text1"/>
              </w:rPr>
            </w:pPr>
            <w:r>
              <w:rPr>
                <w:noProof/>
                <w:color w:val="000000" w:themeColor="text1"/>
                <w:lang w:eastAsia="en-US"/>
              </w:rPr>
              <w:drawing>
                <wp:anchor distT="0" distB="0" distL="114300" distR="114300" simplePos="0" relativeHeight="251662336" behindDoc="1" locked="0" layoutInCell="1" allowOverlap="1" wp14:anchorId="6E4A340E" wp14:editId="2FBBE131">
                  <wp:simplePos x="0" y="0"/>
                  <wp:positionH relativeFrom="column">
                    <wp:posOffset>1955000</wp:posOffset>
                  </wp:positionH>
                  <wp:positionV relativeFrom="paragraph">
                    <wp:posOffset>0</wp:posOffset>
                  </wp:positionV>
                  <wp:extent cx="3339465" cy="1005840"/>
                  <wp:effectExtent l="0" t="0" r="0" b="3810"/>
                  <wp:wrapTight wrapText="bothSides">
                    <wp:wrapPolygon edited="0">
                      <wp:start x="0" y="0"/>
                      <wp:lineTo x="0" y="2045"/>
                      <wp:lineTo x="246" y="6545"/>
                      <wp:lineTo x="986" y="13091"/>
                      <wp:lineTo x="1971" y="19636"/>
                      <wp:lineTo x="2464" y="21273"/>
                      <wp:lineTo x="2588" y="21273"/>
                      <wp:lineTo x="4189" y="21273"/>
                      <wp:lineTo x="4313" y="21273"/>
                      <wp:lineTo x="5175" y="19636"/>
                      <wp:lineTo x="21440" y="18409"/>
                      <wp:lineTo x="21440" y="10636"/>
                      <wp:lineTo x="19468" y="6545"/>
                      <wp:lineTo x="19961" y="1636"/>
                      <wp:lineTo x="18975" y="1227"/>
                      <wp:lineTo x="468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et 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39465" cy="1005840"/>
                          </a:xfrm>
                          <a:prstGeom prst="rect">
                            <a:avLst/>
                          </a:prstGeom>
                        </pic:spPr>
                      </pic:pic>
                    </a:graphicData>
                  </a:graphic>
                  <wp14:sizeRelH relativeFrom="margin">
                    <wp14:pctWidth>0</wp14:pctWidth>
                  </wp14:sizeRelH>
                  <wp14:sizeRelV relativeFrom="margin">
                    <wp14:pctHeight>0</wp14:pctHeight>
                  </wp14:sizeRelV>
                </wp:anchor>
              </w:drawing>
            </w:r>
            <w:r w:rsidR="008A27D2" w:rsidRPr="0041428F">
              <w:rPr>
                <w:noProof/>
                <w:color w:val="000000" w:themeColor="text1"/>
                <w:lang w:eastAsia="en-US"/>
              </w:rPr>
              <mc:AlternateContent>
                <mc:Choice Requires="wps">
                  <w:drawing>
                    <wp:anchor distT="0" distB="0" distL="114300" distR="114300" simplePos="0" relativeHeight="251659264" behindDoc="1" locked="0" layoutInCell="1" allowOverlap="1" wp14:anchorId="4500346D" wp14:editId="33E80726">
                      <wp:simplePos x="0" y="0"/>
                      <wp:positionH relativeFrom="column">
                        <wp:posOffset>719566</wp:posOffset>
                      </wp:positionH>
                      <wp:positionV relativeFrom="paragraph">
                        <wp:posOffset>1133448</wp:posOffset>
                      </wp:positionV>
                      <wp:extent cx="5812155" cy="401320"/>
                      <wp:effectExtent l="19050" t="19050" r="17145" b="17780"/>
                      <wp:wrapTight wrapText="bothSides">
                        <wp:wrapPolygon edited="0">
                          <wp:start x="-71" y="-1025"/>
                          <wp:lineTo x="-71" y="21532"/>
                          <wp:lineTo x="21593" y="21532"/>
                          <wp:lineTo x="21593" y="-1025"/>
                          <wp:lineTo x="-71" y="-1025"/>
                        </wp:wrapPolygon>
                      </wp:wrapTight>
                      <wp:docPr id="18" name="Shape 6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flipH="1">
                                <a:off x="0" y="0"/>
                                <a:ext cx="5812155" cy="401320"/>
                              </a:xfrm>
                              <a:prstGeom prst="rect">
                                <a:avLst/>
                              </a:prstGeom>
                              <a:ln w="38100">
                                <a:solidFill>
                                  <a:schemeClr val="bg1"/>
                                </a:solidFill>
                                <a:miter lim="400000"/>
                              </a:ln>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xmlns:lc="http://schemas.openxmlformats.org/drawingml/2006/lockedCanvas" val="1"/>
                                </a:ext>
                              </a:extLst>
                            </wps:spPr>
                            <wps:txbx>
                              <w:txbxContent>
                                <w:p w:rsidR="00A66B18" w:rsidRPr="00AA089B" w:rsidRDefault="00A57602" w:rsidP="00AA089B">
                                  <w:pPr>
                                    <w:pStyle w:val="Logo"/>
                                  </w:pPr>
                                  <w:r>
                                    <w:t>DOUANLA FONING BENITA</w:t>
                                  </w:r>
                                </w:p>
                              </w:txbxContent>
                            </wps:txbx>
                            <wps:bodyPr wrap="square" lIns="19050" tIns="19050" rIns="19050" bIns="19050" anchor="ctr">
                              <a:noAutofit/>
                            </wps:bodyPr>
                          </wps:wsp>
                        </a:graphicData>
                      </a:graphic>
                    </wp:anchor>
                  </w:drawing>
                </mc:Choice>
                <mc:Fallback>
                  <w:pict>
                    <v:rect w14:anchorId="4500346D" id="Shape 61" o:spid="_x0000_s1026" style="position:absolute;left:0;text-align:left;margin-left:56.65pt;margin-top:89.25pt;width:457.65pt;height:31.6pt;flip:x;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" filled="f" strokecolor="white [3212]" strokeweight="3pt">
                      <v:stroke miterlimit="4"/>
                      <v:textbox inset="1.5pt,1.5pt,1.5pt,1.5pt">
                        <w:txbxContent>
                          <w:p w:rsidR="00A66B18" w:rsidRPr="00AA089B" w:rsidRDefault="00A57602" w:rsidP="00AA089B">
                            <w:pPr>
                              <w:pStyle w:val="Logo"/>
                            </w:pPr>
                            <w:r>
                              <w:t>DOUANLA FONING BENITA</w:t>
                            </w:r>
                          </w:p>
                        </w:txbxContent>
                      </v:textbox>
                      <w10:wrap type="tight"/>
                    </v:rect>
                  </w:pict>
                </mc:Fallback>
              </mc:AlternateContent>
            </w:r>
          </w:p>
        </w:tc>
      </w:tr>
      <w:tr w:rsidR="00615018" w:rsidRPr="0041428F" w:rsidTr="00A57602">
        <w:trPr>
          <w:trHeight w:val="2691"/>
          <w:jc w:val="center"/>
        </w:trPr>
        <w:tc>
          <w:tcPr>
            <w:tcW w:w="10800" w:type="dxa"/>
            <w:vAlign w:val="bottom"/>
          </w:tcPr>
          <w:p w:rsidR="003E24DF" w:rsidRPr="00A57602" w:rsidRDefault="00A57602" w:rsidP="00DB7C91">
            <w:pPr>
              <w:pStyle w:val="Title"/>
              <w:ind w:left="0"/>
              <w:rPr>
                <w:b/>
                <w:color w:val="061D28" w:themeColor="background2" w:themeShade="1A"/>
                <w:spacing w:val="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7602">
              <w:rPr>
                <w:b/>
                <w:color w:val="061D28" w:themeColor="background2" w:themeShade="1A"/>
                <w:spacing w:val="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FINAL PROJECT: </w:t>
            </w:r>
            <w:r>
              <w:rPr>
                <w:b/>
                <w:color w:val="061D28" w:themeColor="background2" w:themeShade="1A"/>
                <w:spacing w:val="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FORMS AND NAV BARS</w:t>
            </w:r>
          </w:p>
        </w:tc>
      </w:tr>
    </w:tbl>
    <w:p w:rsidR="00843ED8" w:rsidRDefault="008A27D2" w:rsidP="00A57602">
      <w:pPr>
        <w:pStyle w:val="Recipient"/>
        <w:ind w:left="0"/>
        <w:rPr>
          <w:rFonts w:ascii="Agave Nerd Font" w:hAnsi="Agave Nerd Font"/>
          <w:b w:val="0"/>
        </w:rPr>
      </w:pPr>
      <w:r>
        <w:rPr>
          <w:rFonts w:ascii="Agave Nerd Font" w:hAnsi="Agave Nerd Font"/>
        </w:rPr>
        <w:t>DESCRIPTION</w:t>
      </w:r>
      <w:r>
        <w:rPr>
          <w:rFonts w:ascii="Agave Nerd Font" w:hAnsi="Agave Nerd Font"/>
        </w:rPr>
        <w:br/>
      </w:r>
      <w:r>
        <w:rPr>
          <w:rFonts w:ascii="Agave Nerd Font" w:hAnsi="Agave Nerd Font"/>
        </w:rPr>
        <w:br/>
      </w:r>
      <w:r w:rsidRPr="008A27D2">
        <w:rPr>
          <w:rFonts w:ascii="Agave Nerd Font" w:hAnsi="Agave Nerd Font"/>
          <w:b w:val="0"/>
        </w:rPr>
        <w:t>YOU HAVE BEEN ASSIGNED TO WORK WITH FORMS AND NAVIGATION BARS.</w:t>
      </w:r>
      <w:r w:rsidR="00843ED8">
        <w:rPr>
          <w:rFonts w:ascii="Agave Nerd Font" w:hAnsi="Agave Nerd Font"/>
          <w:b w:val="0"/>
        </w:rPr>
        <w:t xml:space="preserve"> </w:t>
      </w:r>
      <w:r w:rsidRPr="008A27D2">
        <w:rPr>
          <w:rFonts w:ascii="Agave Nerd Font" w:hAnsi="Agave Nerd Font"/>
          <w:b w:val="0"/>
        </w:rPr>
        <w:t>YOU ARE EXPECT</w:t>
      </w:r>
      <w:r>
        <w:rPr>
          <w:rFonts w:ascii="Agave Nerd Font" w:hAnsi="Agave Nerd Font"/>
          <w:b w:val="0"/>
        </w:rPr>
        <w:t>ED TO SHOWCASE YOUR SKILLS IN WEB DEVELOPMENT AND WEB DESIGN. YOU ARE TO BUILD TWO WEB PAGES FOR THIS PROJECT.</w:t>
      </w:r>
      <w:r w:rsidR="00843ED8">
        <w:rPr>
          <w:rFonts w:ascii="Agave Nerd Font" w:hAnsi="Agave Nerd Font"/>
          <w:b w:val="0"/>
        </w:rPr>
        <w:t xml:space="preserve"> YOU ARE EXPECTED TO SHOW HOW FOCUS ON DESIGN CAN IMPROVE THE USER EXPERIENCE IN A WEBSITE.</w:t>
      </w:r>
      <w:r>
        <w:rPr>
          <w:rFonts w:ascii="Agave Nerd Font" w:hAnsi="Agave Nerd Font"/>
          <w:b w:val="0"/>
        </w:rPr>
        <w:t xml:space="preserve"> </w:t>
      </w:r>
      <w:r w:rsidR="00843ED8">
        <w:rPr>
          <w:rFonts w:ascii="Agave Nerd Font" w:hAnsi="Agave Nerd Font"/>
          <w:b w:val="0"/>
        </w:rPr>
        <w:br/>
      </w:r>
      <w:r w:rsidR="00843ED8">
        <w:rPr>
          <w:rFonts w:ascii="Agave Nerd Font" w:hAnsi="Agave Nerd Font"/>
          <w:b w:val="0"/>
        </w:rPr>
        <w:br/>
      </w:r>
      <w:r w:rsidR="00843ED8">
        <w:rPr>
          <w:rFonts w:ascii="Agave Nerd Font" w:hAnsi="Agave Nerd Font"/>
          <w:b w:val="0"/>
        </w:rPr>
        <w:br/>
      </w:r>
      <w:r w:rsidR="00843ED8">
        <w:rPr>
          <w:rFonts w:ascii="Agave Nerd Font" w:hAnsi="Agave Nerd Font"/>
        </w:rPr>
        <w:t>INSTRUCTIONS</w:t>
      </w:r>
      <w:r w:rsidR="00843ED8">
        <w:rPr>
          <w:rFonts w:ascii="Agave Nerd Font" w:hAnsi="Agave Nerd Font"/>
          <w:b w:val="0"/>
        </w:rPr>
        <w:br/>
      </w:r>
      <w:r w:rsidR="00843ED8">
        <w:rPr>
          <w:rFonts w:ascii="Agave Nerd Font" w:hAnsi="Agave Nerd Font"/>
          <w:b w:val="0"/>
        </w:rPr>
        <w:br/>
      </w:r>
      <w:r>
        <w:rPr>
          <w:rFonts w:ascii="Agave Nerd Font" w:hAnsi="Agave Nerd Font"/>
          <w:b w:val="0"/>
        </w:rPr>
        <w:br/>
        <w:t>1. THE FIRST WEBPAGE WILL CONTAIN A POORLY DESIGNED NAVIGATION BAR AND A POORLY DESIGNED FORM. THE FORM AND NAVIGATION BAR ARE ALL ON ONE PAGE. YOU ARE NOT EXPECTED TO ADD EXTRA DETAILS TO THE PAGE. THIS FIRST WEBPAGE AIMS TO SHOW THE PROBLEMS WITH POORLY DESIGNED NAVIGATION BARS AND FORMS ON A WEBSITE. MAKE SURE TO DO EXTENSIVE RESEARCH ON THE DESIGN PRINCIPLES OF HOW A NAVIGATION BAR AND FORM SHOULD BE DESIGNED.</w:t>
      </w:r>
      <w:r>
        <w:rPr>
          <w:rFonts w:ascii="Agave Nerd Font" w:hAnsi="Agave Nerd Font"/>
          <w:b w:val="0"/>
        </w:rPr>
        <w:br/>
      </w:r>
      <w:r>
        <w:rPr>
          <w:rFonts w:ascii="Agave Nerd Font" w:hAnsi="Agave Nerd Font"/>
        </w:rPr>
        <w:br/>
      </w:r>
      <w:r>
        <w:rPr>
          <w:rFonts w:ascii="Agave Nerd Font" w:hAnsi="Agave Nerd Font"/>
        </w:rPr>
        <w:br/>
      </w:r>
      <w:r>
        <w:rPr>
          <w:rFonts w:ascii="Agave Nerd Font" w:hAnsi="Agave Nerd Font"/>
          <w:b w:val="0"/>
        </w:rPr>
        <w:t xml:space="preserve">2. THE SECOND WEBPAGE WILL CONTAIN A WELL-DESIGNED NAVIGATION BAR AND A FORM. BOTH </w:t>
      </w:r>
      <w:r w:rsidR="001C46B8">
        <w:rPr>
          <w:rFonts w:ascii="Agave Nerd Font" w:hAnsi="Agave Nerd Font"/>
          <w:b w:val="0"/>
        </w:rPr>
        <w:br/>
      </w:r>
      <w:r>
        <w:rPr>
          <w:rFonts w:ascii="Agave Nerd Font" w:hAnsi="Agave Nerd Font"/>
          <w:b w:val="0"/>
        </w:rPr>
        <w:t>THE FORM AND NAV BAR SHOULD BE ON THE SAME PAGE. YOU ARE FREE TO CHOOSE WHATEVER DESIGN OR COLORS YOU WANT TO USE. THIS FORM AND NAV BAR SHOULD OBEY THE ESSENTIAL DESIGN PRINCIPLES IN BUILDING FORMS AND NAVIGATION BARS</w:t>
      </w:r>
      <w:r>
        <w:rPr>
          <w:rFonts w:ascii="Agave Nerd Font" w:hAnsi="Agave Nerd Font"/>
          <w:b w:val="0"/>
        </w:rPr>
        <w:br/>
      </w:r>
      <w:r w:rsidR="00843ED8">
        <w:rPr>
          <w:rFonts w:ascii="Agave Nerd Font" w:hAnsi="Agave Nerd Font"/>
          <w:b w:val="0"/>
        </w:rPr>
        <w:br/>
      </w:r>
      <w:r w:rsidR="00843ED8">
        <w:rPr>
          <w:rFonts w:ascii="Agave Nerd Font" w:hAnsi="Agave Nerd Font"/>
          <w:b w:val="0"/>
        </w:rPr>
        <w:br/>
      </w:r>
      <w:r w:rsidR="00843ED8">
        <w:rPr>
          <w:rFonts w:ascii="Agave Nerd Font" w:hAnsi="Agave Nerd Font"/>
        </w:rPr>
        <w:t>FURTHER INSTRUCTIONS</w:t>
      </w:r>
      <w:r w:rsidR="00843ED8">
        <w:rPr>
          <w:rFonts w:ascii="Agave Nerd Font" w:hAnsi="Agave Nerd Font"/>
        </w:rPr>
        <w:br/>
      </w:r>
      <w:r w:rsidR="00843ED8">
        <w:rPr>
          <w:rFonts w:ascii="Agave Nerd Font" w:hAnsi="Agave Nerd Font"/>
        </w:rPr>
        <w:br/>
        <w:t xml:space="preserve">1. </w:t>
      </w:r>
      <w:r w:rsidR="00843ED8">
        <w:rPr>
          <w:rFonts w:ascii="Agave Nerd Font" w:hAnsi="Agave Nerd Font"/>
          <w:b w:val="0"/>
        </w:rPr>
        <w:t xml:space="preserve">ENSURE TO DOCUMENT YOUR RESEARCH PROCESS INSIDE OF YOUR FINAL VENOMRAIDERS </w:t>
      </w:r>
      <w:r w:rsidR="001C46B8">
        <w:rPr>
          <w:rFonts w:ascii="Agave Nerd Font" w:hAnsi="Agave Nerd Font"/>
          <w:b w:val="0"/>
        </w:rPr>
        <w:t xml:space="preserve"> </w:t>
      </w:r>
      <w:r w:rsidR="001C46B8">
        <w:rPr>
          <w:rFonts w:ascii="Agave Nerd Font" w:hAnsi="Agave Nerd Font"/>
          <w:b w:val="0"/>
        </w:rPr>
        <w:br/>
        <w:t xml:space="preserve">   </w:t>
      </w:r>
      <w:r w:rsidR="00843ED8">
        <w:rPr>
          <w:rFonts w:ascii="Agave Nerd Font" w:hAnsi="Agave Nerd Font"/>
          <w:b w:val="0"/>
        </w:rPr>
        <w:t xml:space="preserve">SUMMARY REPORT. ALL THE VIDEOS/LINKS/ARTICLES/BOOKS YOU USED IF ANY. THIS STEP IS </w:t>
      </w:r>
      <w:r w:rsidR="001C46B8">
        <w:rPr>
          <w:rFonts w:ascii="Agave Nerd Font" w:hAnsi="Agave Nerd Font"/>
          <w:b w:val="0"/>
        </w:rPr>
        <w:br/>
        <w:t xml:space="preserve">   </w:t>
      </w:r>
      <w:r w:rsidR="00843ED8" w:rsidRPr="008A27D2">
        <w:rPr>
          <w:rFonts w:ascii="Agave Nerd Font" w:hAnsi="Agave Nerd Font"/>
        </w:rPr>
        <w:t>MANDATORY</w:t>
      </w:r>
      <w:r w:rsidR="00843ED8">
        <w:rPr>
          <w:rFonts w:ascii="Agave Nerd Font" w:hAnsi="Agave Nerd Font"/>
        </w:rPr>
        <w:br/>
      </w:r>
      <w:r w:rsidR="00843ED8">
        <w:rPr>
          <w:rFonts w:ascii="Agave Nerd Font" w:hAnsi="Agave Nerd Font"/>
        </w:rPr>
        <w:br/>
        <w:t xml:space="preserve">2. </w:t>
      </w:r>
      <w:r w:rsidR="00843ED8">
        <w:rPr>
          <w:rFonts w:ascii="Agave Nerd Font" w:hAnsi="Agave Nerd Font"/>
          <w:b w:val="0"/>
        </w:rPr>
        <w:t xml:space="preserve">YOU WILL CREATE TWO FOLDERS. THE FIRST FOLDER NAME = </w:t>
      </w:r>
      <w:r w:rsidR="00843ED8" w:rsidRPr="00843ED8">
        <w:rPr>
          <w:rFonts w:ascii="Agave Nerd Font" w:hAnsi="Agave Nerd Font"/>
        </w:rPr>
        <w:t>BAD DESIGN</w:t>
      </w:r>
      <w:r w:rsidR="00843ED8">
        <w:rPr>
          <w:rFonts w:ascii="Agave Nerd Font" w:hAnsi="Agave Nerd Font"/>
          <w:b w:val="0"/>
        </w:rPr>
        <w:br/>
      </w:r>
      <w:r w:rsidR="001C46B8">
        <w:rPr>
          <w:rFonts w:ascii="Agave Nerd Font" w:hAnsi="Agave Nerd Font"/>
          <w:b w:val="0"/>
        </w:rPr>
        <w:t xml:space="preserve">   </w:t>
      </w:r>
      <w:r w:rsidR="00843ED8">
        <w:rPr>
          <w:rFonts w:ascii="Agave Nerd Font" w:hAnsi="Agave Nerd Font"/>
          <w:b w:val="0"/>
        </w:rPr>
        <w:t xml:space="preserve">THE SECOND FOLDER NAME = </w:t>
      </w:r>
      <w:r w:rsidR="00843ED8" w:rsidRPr="00843ED8">
        <w:rPr>
          <w:rFonts w:ascii="Agave Nerd Font" w:hAnsi="Agave Nerd Font"/>
        </w:rPr>
        <w:t>GOOD DESIGN</w:t>
      </w:r>
      <w:r w:rsidR="00843ED8">
        <w:rPr>
          <w:rFonts w:ascii="Agave Nerd Font" w:hAnsi="Agave Nerd Font"/>
          <w:b w:val="0"/>
        </w:rPr>
        <w:t>.</w:t>
      </w:r>
    </w:p>
    <w:p w:rsidR="00843ED8" w:rsidRDefault="005B4D22" w:rsidP="00A57602">
      <w:pPr>
        <w:pStyle w:val="Recipient"/>
        <w:ind w:left="0"/>
        <w:rPr>
          <w:rFonts w:ascii="Agave Nerd Font" w:hAnsi="Agave Nerd Font"/>
          <w:b w:val="0"/>
        </w:rPr>
      </w:pPr>
      <w:bookmarkStart w:id="0" w:name="_GoBack"/>
      <w:r>
        <w:rPr>
          <w:rFonts w:ascii="Agave Nerd Font" w:hAnsi="Agave Nerd Font"/>
          <w:b w:val="0"/>
          <w:noProof/>
          <w:lang w:eastAsia="en-US"/>
        </w:rPr>
        <w:lastRenderedPageBreak/>
        <w:drawing>
          <wp:anchor distT="0" distB="0" distL="114300" distR="114300" simplePos="0" relativeHeight="251663360" behindDoc="1" locked="0" layoutInCell="1" allowOverlap="1" wp14:anchorId="7EA6061F" wp14:editId="4245CFCB">
            <wp:simplePos x="0" y="0"/>
            <wp:positionH relativeFrom="margin">
              <wp:align>center</wp:align>
            </wp:positionH>
            <wp:positionV relativeFrom="paragraph">
              <wp:posOffset>68139</wp:posOffset>
            </wp:positionV>
            <wp:extent cx="3340735" cy="1005840"/>
            <wp:effectExtent l="0" t="0" r="0" b="3810"/>
            <wp:wrapTight wrapText="bothSides">
              <wp:wrapPolygon edited="0">
                <wp:start x="0" y="0"/>
                <wp:lineTo x="0" y="2045"/>
                <wp:lineTo x="246" y="6545"/>
                <wp:lineTo x="985" y="13091"/>
                <wp:lineTo x="1971" y="19636"/>
                <wp:lineTo x="2463" y="21273"/>
                <wp:lineTo x="2587" y="21273"/>
                <wp:lineTo x="4188" y="21273"/>
                <wp:lineTo x="4311" y="21273"/>
                <wp:lineTo x="5173" y="19636"/>
                <wp:lineTo x="21432" y="18409"/>
                <wp:lineTo x="21432" y="10636"/>
                <wp:lineTo x="19461" y="6545"/>
                <wp:lineTo x="20077" y="1636"/>
                <wp:lineTo x="18845" y="1227"/>
                <wp:lineTo x="46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0735" cy="1005840"/>
                    </a:xfrm>
                    <a:prstGeom prst="rect">
                      <a:avLst/>
                    </a:prstGeom>
                    <a:noFill/>
                  </pic:spPr>
                </pic:pic>
              </a:graphicData>
            </a:graphic>
          </wp:anchor>
        </w:drawing>
      </w:r>
      <w:bookmarkEnd w:id="0"/>
    </w:p>
    <w:p w:rsidR="00843ED8" w:rsidRDefault="00843ED8" w:rsidP="00A57602">
      <w:pPr>
        <w:pStyle w:val="Recipient"/>
        <w:ind w:left="0"/>
        <w:rPr>
          <w:rFonts w:ascii="Agave Nerd Font" w:hAnsi="Agave Nerd Font"/>
          <w:b w:val="0"/>
        </w:rPr>
      </w:pPr>
    </w:p>
    <w:p w:rsidR="00843ED8" w:rsidRDefault="00843ED8" w:rsidP="00A57602">
      <w:pPr>
        <w:pStyle w:val="Recipient"/>
        <w:ind w:left="0"/>
        <w:rPr>
          <w:rFonts w:ascii="Agave Nerd Font" w:hAnsi="Agave Nerd Font"/>
          <w:b w:val="0"/>
        </w:rPr>
      </w:pPr>
    </w:p>
    <w:p w:rsidR="00843ED8" w:rsidRDefault="00843ED8" w:rsidP="00A57602">
      <w:pPr>
        <w:pStyle w:val="Recipient"/>
        <w:ind w:left="0"/>
        <w:rPr>
          <w:rFonts w:ascii="Agave Nerd Font" w:hAnsi="Agave Nerd Font"/>
          <w:b w:val="0"/>
        </w:rPr>
      </w:pPr>
    </w:p>
    <w:p w:rsidR="006E7851" w:rsidRDefault="00843ED8" w:rsidP="00A57602">
      <w:pPr>
        <w:pStyle w:val="Recipient"/>
        <w:ind w:left="0"/>
        <w:rPr>
          <w:rFonts w:ascii="Agave Nerd Font" w:hAnsi="Agave Nerd Font"/>
          <w:b w:val="0"/>
        </w:rPr>
      </w:pPr>
      <w:r>
        <w:rPr>
          <w:rFonts w:ascii="Agave Nerd Font" w:hAnsi="Agave Nerd Font"/>
        </w:rPr>
        <w:t xml:space="preserve">3. </w:t>
      </w:r>
      <w:r>
        <w:rPr>
          <w:rFonts w:ascii="Agave Nerd Font" w:hAnsi="Agave Nerd Font"/>
          <w:b w:val="0"/>
        </w:rPr>
        <w:t xml:space="preserve">NAME YOUR HTML AND CSS FILES AS </w:t>
      </w:r>
      <w:r>
        <w:rPr>
          <w:rFonts w:ascii="Agave Nerd Font" w:hAnsi="Agave Nerd Font"/>
        </w:rPr>
        <w:t xml:space="preserve">index.html </w:t>
      </w:r>
      <w:r>
        <w:rPr>
          <w:rFonts w:ascii="Agave Nerd Font" w:hAnsi="Agave Nerd Font"/>
          <w:b w:val="0"/>
        </w:rPr>
        <w:t xml:space="preserve">AND </w:t>
      </w:r>
      <w:r>
        <w:rPr>
          <w:rFonts w:ascii="Agave Nerd Font" w:hAnsi="Agave Nerd Font"/>
        </w:rPr>
        <w:t xml:space="preserve">index.css </w:t>
      </w:r>
      <w:r>
        <w:rPr>
          <w:rFonts w:ascii="Agave Nerd Font" w:hAnsi="Agave Nerd Font"/>
          <w:b w:val="0"/>
        </w:rPr>
        <w:t>RESPECTIVELY</w:t>
      </w:r>
      <w:r>
        <w:rPr>
          <w:rFonts w:ascii="Agave Nerd Font" w:hAnsi="Agave Nerd Font"/>
          <w:b w:val="0"/>
        </w:rPr>
        <w:br/>
      </w:r>
      <w:r>
        <w:rPr>
          <w:rFonts w:ascii="Agave Nerd Font" w:hAnsi="Agave Nerd Font"/>
          <w:b w:val="0"/>
        </w:rPr>
        <w:br/>
        <w:t>4. DO NOT COPY COD</w:t>
      </w:r>
      <w:r w:rsidR="006E7851">
        <w:rPr>
          <w:rFonts w:ascii="Agave Nerd Font" w:hAnsi="Agave Nerd Font"/>
          <w:b w:val="0"/>
        </w:rPr>
        <w:t>E FROM THE INTERNET</w:t>
      </w:r>
      <w:r w:rsidR="006E7851">
        <w:rPr>
          <w:rFonts w:ascii="Agave Nerd Font" w:hAnsi="Agave Nerd Font"/>
          <w:b w:val="0"/>
        </w:rPr>
        <w:br/>
      </w:r>
      <w:r w:rsidR="006E7851">
        <w:rPr>
          <w:rFonts w:ascii="Agave Nerd Font" w:hAnsi="Agave Nerd Font"/>
          <w:b w:val="0"/>
        </w:rPr>
        <w:br/>
        <w:t xml:space="preserve">5. YOU WORK ON THIS PROJECT INDEPENDENTLY. IF YOU HAVE QUESTIONS, YOU CONTACT MR </w:t>
      </w:r>
      <w:r w:rsidR="001C46B8">
        <w:rPr>
          <w:rFonts w:ascii="Agave Nerd Font" w:hAnsi="Agave Nerd Font"/>
          <w:b w:val="0"/>
        </w:rPr>
        <w:br/>
        <w:t xml:space="preserve">   </w:t>
      </w:r>
      <w:r w:rsidR="006E7851">
        <w:rPr>
          <w:rFonts w:ascii="Agave Nerd Font" w:hAnsi="Agave Nerd Font"/>
          <w:b w:val="0"/>
        </w:rPr>
        <w:t>TAMBE.</w:t>
      </w:r>
      <w:r w:rsidR="006E7851">
        <w:rPr>
          <w:rFonts w:ascii="Agave Nerd Font" w:hAnsi="Agave Nerd Font"/>
          <w:b w:val="0"/>
        </w:rPr>
        <w:br/>
      </w:r>
      <w:r w:rsidR="006E7851">
        <w:rPr>
          <w:rFonts w:ascii="Agave Nerd Font" w:hAnsi="Agave Nerd Font"/>
          <w:b w:val="0"/>
        </w:rPr>
        <w:br/>
        <w:t>6. INCOMPLETE WORK WILL LEAD TO YOU FAILING THE FINAL PROJECT OF VENOMRAIDERS</w:t>
      </w:r>
      <w:r w:rsidR="006E7851">
        <w:rPr>
          <w:rFonts w:ascii="Agave Nerd Font" w:hAnsi="Agave Nerd Font"/>
          <w:b w:val="0"/>
        </w:rPr>
        <w:br/>
      </w:r>
      <w:r w:rsidR="006E7851">
        <w:rPr>
          <w:rFonts w:ascii="Agave Nerd Font" w:hAnsi="Agave Nerd Font"/>
          <w:b w:val="0"/>
        </w:rPr>
        <w:br/>
        <w:t>7. LATE SUBMISSIONS WILL NOT BE ACCEPTED</w:t>
      </w:r>
      <w:r w:rsidR="006E7851">
        <w:rPr>
          <w:rFonts w:ascii="Agave Nerd Font" w:hAnsi="Agave Nerd Font"/>
          <w:b w:val="0"/>
        </w:rPr>
        <w:br/>
      </w:r>
      <w:r w:rsidR="006E7851">
        <w:rPr>
          <w:rFonts w:ascii="Agave Nerd Font" w:hAnsi="Agave Nerd Font"/>
          <w:b w:val="0"/>
        </w:rPr>
        <w:br/>
        <w:t xml:space="preserve">8. ALL QUESTIONS REGARDING THIS PROJECT SHOULD BE POSTED EITHER IN THE TELEGRAM </w:t>
      </w:r>
      <w:r w:rsidR="001C46B8">
        <w:rPr>
          <w:rFonts w:ascii="Agave Nerd Font" w:hAnsi="Agave Nerd Font"/>
          <w:b w:val="0"/>
        </w:rPr>
        <w:t xml:space="preserve">     </w:t>
      </w:r>
      <w:r w:rsidR="001C46B8">
        <w:rPr>
          <w:rFonts w:ascii="Agave Nerd Font" w:hAnsi="Agave Nerd Font"/>
          <w:b w:val="0"/>
        </w:rPr>
        <w:br/>
        <w:t xml:space="preserve">   </w:t>
      </w:r>
      <w:proofErr w:type="gramStart"/>
      <w:r w:rsidR="006E7851">
        <w:rPr>
          <w:rFonts w:ascii="Agave Nerd Font" w:hAnsi="Agave Nerd Font"/>
          <w:b w:val="0"/>
        </w:rPr>
        <w:t>GROUP(</w:t>
      </w:r>
      <w:proofErr w:type="gramEnd"/>
      <w:r w:rsidR="006E7851">
        <w:rPr>
          <w:rFonts w:ascii="Agave Nerd Font" w:hAnsi="Agave Nerd Font"/>
          <w:b w:val="0"/>
        </w:rPr>
        <w:t>PREFE</w:t>
      </w:r>
      <w:r w:rsidR="00386C2F">
        <w:rPr>
          <w:rFonts w:ascii="Agave Nerd Font" w:hAnsi="Agave Nerd Font"/>
          <w:b w:val="0"/>
        </w:rPr>
        <w:t xml:space="preserve">RABLY) OR THE WHATSAPP GROUP. </w:t>
      </w:r>
      <w:r w:rsidR="00386C2F">
        <w:rPr>
          <w:rFonts w:ascii="Agave Nerd Font" w:hAnsi="Agave Nerd Font"/>
          <w:b w:val="0"/>
        </w:rPr>
        <w:br/>
      </w:r>
      <w:r w:rsidR="00386C2F">
        <w:rPr>
          <w:rFonts w:ascii="Agave Nerd Font" w:hAnsi="Agave Nerd Font"/>
          <w:b w:val="0"/>
        </w:rPr>
        <w:br/>
        <w:t>9</w:t>
      </w:r>
      <w:r w:rsidR="006E7851">
        <w:rPr>
          <w:rFonts w:ascii="Agave Nerd Font" w:hAnsi="Agave Nerd Font"/>
          <w:b w:val="0"/>
        </w:rPr>
        <w:t>. BELOW ARE THE FIELDS THAT WILL BE USED FOR THE FORM AND NAVIGATION BAR</w:t>
      </w:r>
    </w:p>
    <w:p w:rsidR="00A621D2" w:rsidRPr="00A621D2" w:rsidRDefault="00A621D2" w:rsidP="00A57602">
      <w:pPr>
        <w:pStyle w:val="Recipient"/>
        <w:ind w:left="0"/>
        <w:rPr>
          <w:rFonts w:ascii="Agave Nerd Font" w:hAnsi="Agave Nerd Font"/>
          <w:b w:val="0"/>
        </w:rPr>
      </w:pPr>
      <w:r>
        <w:rPr>
          <w:rFonts w:ascii="Agave Nerd Font" w:hAnsi="Agave Nerd Font"/>
          <w:b w:val="0"/>
          <w:noProof/>
          <w:lang w:eastAsia="en-US"/>
        </w:rPr>
        <w:drawing>
          <wp:anchor distT="0" distB="0" distL="114300" distR="114300" simplePos="0" relativeHeight="251660288" behindDoc="1" locked="0" layoutInCell="1" allowOverlap="1" wp14:anchorId="4F19DD51" wp14:editId="2E4C425F">
            <wp:simplePos x="0" y="0"/>
            <wp:positionH relativeFrom="margin">
              <wp:align>left</wp:align>
            </wp:positionH>
            <wp:positionV relativeFrom="paragraph">
              <wp:posOffset>2986156</wp:posOffset>
            </wp:positionV>
            <wp:extent cx="1926590" cy="580390"/>
            <wp:effectExtent l="0" t="0" r="0" b="0"/>
            <wp:wrapTight wrapText="bothSides">
              <wp:wrapPolygon edited="0">
                <wp:start x="0" y="0"/>
                <wp:lineTo x="0" y="2836"/>
                <wp:lineTo x="641" y="11344"/>
                <wp:lineTo x="1922" y="20560"/>
                <wp:lineTo x="2136" y="20560"/>
                <wp:lineTo x="4485" y="20560"/>
                <wp:lineTo x="21358" y="18433"/>
                <wp:lineTo x="21358" y="709"/>
                <wp:lineTo x="512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26590" cy="580390"/>
                    </a:xfrm>
                    <a:prstGeom prst="rect">
                      <a:avLst/>
                    </a:prstGeom>
                  </pic:spPr>
                </pic:pic>
              </a:graphicData>
            </a:graphic>
          </wp:anchor>
        </w:drawing>
      </w:r>
      <w:r w:rsidR="006E7851" w:rsidRPr="006E7851">
        <w:rPr>
          <w:rFonts w:ascii="Agave Nerd Font" w:hAnsi="Agave Nerd Font"/>
        </w:rPr>
        <w:t>NAVIGATION BAR</w:t>
      </w:r>
      <w:r w:rsidR="006E7851">
        <w:rPr>
          <w:rFonts w:ascii="Agave Nerd Font" w:hAnsi="Agave Nerd Font"/>
          <w:b w:val="0"/>
        </w:rPr>
        <w:t xml:space="preserve"> = [</w:t>
      </w:r>
      <w:proofErr w:type="spellStart"/>
      <w:r w:rsidR="006E7851">
        <w:rPr>
          <w:rFonts w:ascii="Agave Nerd Font" w:hAnsi="Agave Nerd Font"/>
          <w:b w:val="0"/>
        </w:rPr>
        <w:t>WebsiteTitle</w:t>
      </w:r>
      <w:proofErr w:type="spellEnd"/>
      <w:r w:rsidR="006E7851">
        <w:rPr>
          <w:rFonts w:ascii="Agave Nerd Font" w:hAnsi="Agave Nerd Font"/>
          <w:b w:val="0"/>
        </w:rPr>
        <w:t xml:space="preserve">]       Home  About Us  Portfolio  Services Contact Us  </w:t>
      </w:r>
      <w:r w:rsidR="006E7851">
        <w:rPr>
          <w:rFonts w:ascii="Agave Nerd Font" w:hAnsi="Agave Nerd Font"/>
          <w:b w:val="0"/>
        </w:rPr>
        <w:br/>
      </w:r>
      <w:r w:rsidR="006E7851">
        <w:rPr>
          <w:rFonts w:ascii="Agave Nerd Font" w:hAnsi="Agave Nerd Font"/>
          <w:b w:val="0"/>
        </w:rPr>
        <w:br/>
      </w:r>
      <w:r w:rsidR="006E7851">
        <w:rPr>
          <w:rFonts w:ascii="Agave Nerd Font" w:hAnsi="Agave Nerd Font"/>
        </w:rPr>
        <w:br/>
      </w:r>
      <w:r w:rsidR="006E7851" w:rsidRPr="006E7851">
        <w:rPr>
          <w:rFonts w:ascii="Agave Nerd Font" w:hAnsi="Agave Nerd Font"/>
        </w:rPr>
        <w:t>FORM</w:t>
      </w:r>
      <w:r w:rsidR="006E7851">
        <w:rPr>
          <w:rFonts w:ascii="Agave Nerd Font" w:hAnsi="Agave Nerd Font"/>
        </w:rPr>
        <w:br/>
      </w:r>
      <w:r w:rsidR="006E7851">
        <w:rPr>
          <w:rFonts w:ascii="Agave Nerd Font" w:hAnsi="Agave Nerd Font"/>
        </w:rPr>
        <w:br/>
      </w:r>
      <w:proofErr w:type="spellStart"/>
      <w:r w:rsidR="006E7851">
        <w:rPr>
          <w:rFonts w:ascii="Agave Nerd Font" w:hAnsi="Agave Nerd Font"/>
        </w:rPr>
        <w:t>form</w:t>
      </w:r>
      <w:proofErr w:type="spellEnd"/>
      <w:r w:rsidR="006E7851">
        <w:rPr>
          <w:rFonts w:ascii="Agave Nerd Font" w:hAnsi="Agave Nerd Font"/>
        </w:rPr>
        <w:t xml:space="preserve"> title = </w:t>
      </w:r>
      <w:r>
        <w:rPr>
          <w:rFonts w:ascii="Agave Nerd Font" w:hAnsi="Agave Nerd Font"/>
          <w:b w:val="0"/>
        </w:rPr>
        <w:t>Application</w:t>
      </w:r>
      <w:r w:rsidR="006E7851">
        <w:rPr>
          <w:rFonts w:ascii="Agave Nerd Font" w:hAnsi="Agave Nerd Font"/>
          <w:b w:val="0"/>
        </w:rPr>
        <w:t xml:space="preserve"> form</w:t>
      </w:r>
      <w:r w:rsidR="006E7851">
        <w:rPr>
          <w:rFonts w:ascii="Agave Nerd Font" w:hAnsi="Agave Nerd Font"/>
          <w:b w:val="0"/>
        </w:rPr>
        <w:br/>
      </w:r>
      <w:r w:rsidR="006E7851">
        <w:rPr>
          <w:rFonts w:ascii="Agave Nerd Font" w:hAnsi="Agave Nerd Font"/>
          <w:b w:val="0"/>
        </w:rPr>
        <w:br/>
      </w:r>
      <w:proofErr w:type="spellStart"/>
      <w:r w:rsidR="006E7851">
        <w:rPr>
          <w:rFonts w:ascii="Agave Nerd Font" w:hAnsi="Agave Nerd Font"/>
        </w:rPr>
        <w:t>form</w:t>
      </w:r>
      <w:proofErr w:type="spellEnd"/>
      <w:r w:rsidR="006E7851">
        <w:rPr>
          <w:rFonts w:ascii="Agave Nerd Font" w:hAnsi="Agave Nerd Font"/>
        </w:rPr>
        <w:t xml:space="preserve"> fields = </w:t>
      </w:r>
      <w:r w:rsidR="006E7851">
        <w:rPr>
          <w:rFonts w:ascii="Agave Nerd Font" w:hAnsi="Agave Nerd Font"/>
          <w:b w:val="0"/>
        </w:rPr>
        <w:t xml:space="preserve">first name, last name, date of birth, age, gender, email address,                    </w:t>
      </w:r>
      <w:r w:rsidR="006E7851">
        <w:rPr>
          <w:rFonts w:ascii="Agave Nerd Font" w:hAnsi="Agave Nerd Font"/>
          <w:b w:val="0"/>
        </w:rPr>
        <w:br/>
        <w:t xml:space="preserve">              country, town/city,</w:t>
      </w:r>
      <w:r>
        <w:rPr>
          <w:rFonts w:ascii="Agave Nerd Font" w:hAnsi="Agave Nerd Font"/>
          <w:b w:val="0"/>
        </w:rPr>
        <w:t xml:space="preserve"> Positions Available(checkbox)[Junior developer, </w:t>
      </w:r>
      <w:r>
        <w:rPr>
          <w:rFonts w:ascii="Agave Nerd Font" w:hAnsi="Agave Nerd Font"/>
          <w:b w:val="0"/>
        </w:rPr>
        <w:br/>
        <w:t xml:space="preserve">              Mid-level  developer, Senior developer], </w:t>
      </w:r>
      <w:r>
        <w:rPr>
          <w:rFonts w:ascii="Agave Nerd Font" w:hAnsi="Agave Nerd Font"/>
          <w:b w:val="0"/>
        </w:rPr>
        <w:br/>
        <w:t xml:space="preserve">              Programming languages(html select tag)[Java, Python, Go Lang]</w:t>
      </w:r>
      <w:r>
        <w:rPr>
          <w:rFonts w:ascii="Agave Nerd Font" w:hAnsi="Agave Nerd Font"/>
          <w:b w:val="0"/>
        </w:rPr>
        <w:br/>
        <w:t xml:space="preserve">              Password, confirm password</w:t>
      </w:r>
      <w:r>
        <w:rPr>
          <w:rFonts w:ascii="Agave Nerd Font" w:hAnsi="Agave Nerd Font"/>
          <w:b w:val="0"/>
        </w:rPr>
        <w:br/>
      </w:r>
      <w:r>
        <w:rPr>
          <w:rFonts w:ascii="Agave Nerd Font" w:hAnsi="Agave Nerd Font"/>
          <w:b w:val="0"/>
        </w:rPr>
        <w:br/>
      </w:r>
      <w:r>
        <w:rPr>
          <w:rFonts w:ascii="Agave Nerd Font" w:hAnsi="Agave Nerd Font"/>
          <w:b w:val="0"/>
        </w:rPr>
        <w:br/>
      </w:r>
      <w:r>
        <w:rPr>
          <w:rFonts w:ascii="Agave Nerd Font" w:hAnsi="Agave Nerd Font"/>
          <w:b w:val="0"/>
        </w:rPr>
        <w:br/>
      </w:r>
      <w:r>
        <w:rPr>
          <w:rFonts w:ascii="Agave Nerd Font" w:hAnsi="Agave Nerd Font"/>
          <w:b w:val="0"/>
        </w:rPr>
        <w:br/>
        <w:t xml:space="preserve"> </w:t>
      </w:r>
      <w:r>
        <w:rPr>
          <w:rFonts w:ascii="Agave Nerd Font" w:hAnsi="Agave Nerd Font"/>
          <w:b w:val="0"/>
        </w:rPr>
        <w:br/>
      </w:r>
      <w:r>
        <w:rPr>
          <w:rFonts w:ascii="Agave Nerd Font" w:hAnsi="Agave Nerd Font"/>
          <w:b w:val="0"/>
        </w:rPr>
        <w:br/>
        <w:t xml:space="preserve">   </w:t>
      </w:r>
      <w:r>
        <w:rPr>
          <w:rFonts w:ascii="Agave Nerd Font" w:hAnsi="Agave Nerd Font"/>
        </w:rPr>
        <w:t>DATE</w:t>
      </w:r>
      <w:r w:rsidRPr="00A621D2">
        <w:rPr>
          <w:rFonts w:ascii="Agave Nerd Font" w:hAnsi="Agave Nerd Font"/>
        </w:rPr>
        <w:t xml:space="preserve"> </w:t>
      </w:r>
      <w:r>
        <w:rPr>
          <w:rFonts w:ascii="Agave Nerd Font" w:hAnsi="Agave Nerd Font"/>
        </w:rPr>
        <w:t>ISSUED</w:t>
      </w:r>
      <w:r>
        <w:rPr>
          <w:rFonts w:ascii="Agave Nerd Font" w:hAnsi="Agave Nerd Font"/>
          <w:b w:val="0"/>
        </w:rPr>
        <w:t xml:space="preserve">: Tues 8|13|2024  </w:t>
      </w:r>
      <w:r>
        <w:rPr>
          <w:rFonts w:ascii="Agave Nerd Font" w:hAnsi="Agave Nerd Font"/>
        </w:rPr>
        <w:t xml:space="preserve"> DUE: </w:t>
      </w:r>
      <w:r>
        <w:rPr>
          <w:rFonts w:ascii="Agave Nerd Font" w:hAnsi="Agave Nerd Font"/>
          <w:b w:val="0"/>
        </w:rPr>
        <w:t>Wed 8|28|2024</w:t>
      </w:r>
    </w:p>
    <w:sectPr w:rsidR="00A621D2" w:rsidRPr="00A621D2" w:rsidSect="00A66B18">
      <w:headerReference w:type="default" r:id="rId12"/>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8C5" w:rsidRDefault="001A48C5" w:rsidP="00A66B18">
      <w:pPr>
        <w:spacing w:before="0" w:after="0"/>
      </w:pPr>
      <w:r>
        <w:separator/>
      </w:r>
    </w:p>
  </w:endnote>
  <w:endnote w:type="continuationSeparator" w:id="0">
    <w:p w:rsidR="001A48C5" w:rsidRDefault="001A48C5"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ranklin Gothic Book">
    <w:altName w:val="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200247B" w:usb2="00000009" w:usb3="00000000" w:csb0="000001FF" w:csb1="00000000"/>
  </w:font>
  <w:font w:name="Agave Nerd Font">
    <w:panose1 w:val="020B0509030604020203"/>
    <w:charset w:val="00"/>
    <w:family w:val="modern"/>
    <w:pitch w:val="fixed"/>
    <w:sig w:usb0="E00002FF" w:usb1="1000F8FB" w:usb2="0004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8C5" w:rsidRDefault="001A48C5" w:rsidP="00A66B18">
      <w:pPr>
        <w:spacing w:before="0" w:after="0"/>
      </w:pPr>
      <w:r>
        <w:separator/>
      </w:r>
    </w:p>
  </w:footnote>
  <w:footnote w:type="continuationSeparator" w:id="0">
    <w:p w:rsidR="001A48C5" w:rsidRDefault="001A48C5" w:rsidP="00A66B1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B18" w:rsidRDefault="00A66B18">
    <w:pPr>
      <w:pStyle w:val="Header"/>
    </w:pPr>
    <w:r w:rsidRPr="0041428F">
      <w:rPr>
        <w:noProof/>
        <w:lang w:eastAsia="en-US"/>
      </w:rPr>
      <mc:AlternateContent>
        <mc:Choice Requires="wpg">
          <w:drawing>
            <wp:anchor distT="0" distB="0" distL="114300" distR="114300" simplePos="0" relativeHeight="251659264" behindDoc="1" locked="0" layoutInCell="1" allowOverlap="1" wp14:anchorId="7CFC25F5" wp14:editId="7B1CE8C3">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6F17EC"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7RMIA&#10;AADbAAAADwAAAGRycy9kb3ducmV2LnhtbERPTWsCMRC9C/6HMEJvmtVDsVujFGlLqXiotqC3IRmz&#10;oZvJsknd1V9vDkKPj/e9WPW+FmdqowusYDopQBDrYBxbBd/7t/EcREzIBuvApOBCEVbL4WCBpQkd&#10;f9F5l6zIIRxLVFCl1JRSRl2RxzgJDXHmTqH1mDJsrTQtdjnc13JWFI/So+PcUGFD64r07+7PK9hQ&#10;d73utwdtP93r0T3pYH/eD0o9jPqXZxCJ+vQvvrs/jIJZXp+/5B8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GLtEwgAAANsAAAAPAAAAAAAAAAAAAAAAAJgCAABkcnMvZG93&#10;bnJldi54bWxQSwUGAAAAAAQABAD1AAAAhwM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Zq2sQA&#10;AADbAAAADwAAAGRycy9kb3ducmV2LnhtbESPQWvCQBSE74L/YXlCb7oxFA2pqxQhILRCNYFeH9nX&#10;JG32bZpdk/TfdwsFj8PMfMPsDpNpxUC9aywrWK8iEMSl1Q1XCoo8WyYgnEfW2FomBT/k4LCfz3aY&#10;ajvyhYarr0SAsEtRQe19l0rpypoMupXtiIP3YXuDPsi+krrHMcBNK+Mo2kiDDYeFGjs61lR+XW9G&#10;wSu+ZLd3U2Tn7BtN/laePpPto1IPi+n5CYSnyd/D/+2TVhDH8Pcl/A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GatrEAAAA2wAAAA8AAAAAAAAAAAAAAAAAmAIAAGRycy9k&#10;b3ducmV2LnhtbFBLBQYAAAAABAAEAPUAAACJAw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KPh8QA&#10;AADbAAAADwAAAGRycy9kb3ducmV2LnhtbESPT2vCQBTE70K/w/IK3symFsSmrhIEwZ7EP9TrM/ua&#10;Dc2+jdk1Rj99tyB4HGbmN8xs0dtadNT6yrGCtyQFQVw4XXGp4LBfjaYgfEDWWDsmBTfysJi/DGaY&#10;aXflLXW7UIoIYZ+hAhNCk0npC0MWfeIa4uj9uNZiiLItpW7xGuG2luM0nUiLFccFgw0tDRW/u4tV&#10;cNenY345f3xvN/evkzNFecQuV2r42uefIAL14Rl+tNdawfgd/r/E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Cj4fEAAAA2wAAAA8AAAAAAAAAAAAAAAAAmAIAAGRycy9k&#10;b3ducmV2LnhtbFBLBQYAAAAABAAEAPUAAACJAw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zoysMA&#10;AADbAAAADwAAAGRycy9kb3ducmV2LnhtbESPzWrDMBCE74W+g9hCb42cH0Jxo4Q0EMihCdTtAyzW&#10;+gdbKyOpstunjwKBHoeZ+YbZ7CbTi0jOt5YVzGcZCOLS6pZrBd9fx5dXED4ga+wtk4Jf8rDbPj5s&#10;MNd25E+KRahFgrDPUUETwpBL6cuGDPqZHYiTV1lnMCTpaqkdjgluernIsrU02HJaaHCgQ0NlV/wY&#10;BfHjeClcdajeoz53nVyu/+KISj0/Tfs3EIGm8B++t09awWIFty/pB8jt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zoysMAAADbAAAADwAAAAAAAAAAAAAAAACYAgAAZHJzL2Rv&#10;d25yZXYueG1sUEsFBgAAAAAEAAQA9QAAAIgD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602"/>
    <w:rsid w:val="00083BAA"/>
    <w:rsid w:val="0010680C"/>
    <w:rsid w:val="00152B0B"/>
    <w:rsid w:val="001766D6"/>
    <w:rsid w:val="00192419"/>
    <w:rsid w:val="001A0EB3"/>
    <w:rsid w:val="001A48C5"/>
    <w:rsid w:val="001C270D"/>
    <w:rsid w:val="001C46B8"/>
    <w:rsid w:val="001E2320"/>
    <w:rsid w:val="00214E28"/>
    <w:rsid w:val="00352B81"/>
    <w:rsid w:val="00386C2F"/>
    <w:rsid w:val="00394757"/>
    <w:rsid w:val="003A0150"/>
    <w:rsid w:val="003E24DF"/>
    <w:rsid w:val="0041428F"/>
    <w:rsid w:val="00453D05"/>
    <w:rsid w:val="004A2B0D"/>
    <w:rsid w:val="005B4D22"/>
    <w:rsid w:val="005C2210"/>
    <w:rsid w:val="00615018"/>
    <w:rsid w:val="0062123A"/>
    <w:rsid w:val="00646E75"/>
    <w:rsid w:val="006E7851"/>
    <w:rsid w:val="006F6F10"/>
    <w:rsid w:val="00783E79"/>
    <w:rsid w:val="007B5AE8"/>
    <w:rsid w:val="007F5192"/>
    <w:rsid w:val="00843ED8"/>
    <w:rsid w:val="008A27D2"/>
    <w:rsid w:val="00925DE4"/>
    <w:rsid w:val="00A26FE7"/>
    <w:rsid w:val="00A57602"/>
    <w:rsid w:val="00A621D2"/>
    <w:rsid w:val="00A66B18"/>
    <w:rsid w:val="00A6783B"/>
    <w:rsid w:val="00A96CF8"/>
    <w:rsid w:val="00AA089B"/>
    <w:rsid w:val="00AE1388"/>
    <w:rsid w:val="00AF3982"/>
    <w:rsid w:val="00B50294"/>
    <w:rsid w:val="00B57D6E"/>
    <w:rsid w:val="00C701F7"/>
    <w:rsid w:val="00C70786"/>
    <w:rsid w:val="00D10958"/>
    <w:rsid w:val="00D66593"/>
    <w:rsid w:val="00DB7C91"/>
    <w:rsid w:val="00DE54BD"/>
    <w:rsid w:val="00DE6DA2"/>
    <w:rsid w:val="00DF2D30"/>
    <w:rsid w:val="00E4786A"/>
    <w:rsid w:val="00E55D74"/>
    <w:rsid w:val="00E6540C"/>
    <w:rsid w:val="00E81E2A"/>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paragraph" w:styleId="Title">
    <w:name w:val="Title"/>
    <w:basedOn w:val="Normal"/>
    <w:next w:val="Normal"/>
    <w:link w:val="TitleChar"/>
    <w:uiPriority w:val="10"/>
    <w:qFormat/>
    <w:rsid w:val="00A57602"/>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5760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Big%20wa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2.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Big wave letterhead</Template>
  <TotalTime>0</TotalTime>
  <Pages>2</Pages>
  <Words>407</Words>
  <Characters>2057</Characters>
  <Application>Microsoft Office Word</Application>
  <DocSecurity>0</DocSecurity>
  <Lines>79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2024-08-13T14:27:00Z</dcterms:created>
  <dcterms:modified xsi:type="dcterms:W3CDTF">2024-08-13T16:49:00Z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0b1ea1ac-da4b-4c47-8d86-05eb632971d0</vt:lpwstr>
  </property>
</Properties>
</file>