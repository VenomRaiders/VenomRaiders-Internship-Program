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:rsidTr="00A6783B">
        <w:trPr>
          <w:trHeight w:val="270"/>
          <w:jc w:val="center"/>
        </w:trPr>
        <w:tc>
          <w:tcPr>
            <w:tcW w:w="10800" w:type="dxa"/>
          </w:tcPr>
          <w:p w:rsidR="00A66B18" w:rsidRPr="0041428F" w:rsidRDefault="008A27D2" w:rsidP="00A66B18">
            <w:pPr>
              <w:pStyle w:val="ContactInfo"/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eastAsia="en-US"/>
              </w:rPr>
              <w:drawing>
                <wp:anchor distT="0" distB="0" distL="114300" distR="114300" simplePos="0" relativeHeight="251658240" behindDoc="1" locked="0" layoutInCell="1" allowOverlap="1" wp14:anchorId="1E19570A" wp14:editId="4D2CD4DA">
                  <wp:simplePos x="0" y="0"/>
                  <wp:positionH relativeFrom="column">
                    <wp:posOffset>2007235</wp:posOffset>
                  </wp:positionH>
                  <wp:positionV relativeFrom="paragraph">
                    <wp:posOffset>45085</wp:posOffset>
                  </wp:positionV>
                  <wp:extent cx="3339465" cy="1005840"/>
                  <wp:effectExtent l="0" t="0" r="0" b="3810"/>
                  <wp:wrapTight wrapText="bothSides">
                    <wp:wrapPolygon edited="0">
                      <wp:start x="0" y="0"/>
                      <wp:lineTo x="0" y="2045"/>
                      <wp:lineTo x="246" y="6545"/>
                      <wp:lineTo x="986" y="13091"/>
                      <wp:lineTo x="1971" y="19636"/>
                      <wp:lineTo x="2464" y="21273"/>
                      <wp:lineTo x="2588" y="21273"/>
                      <wp:lineTo x="4189" y="21273"/>
                      <wp:lineTo x="4313" y="21273"/>
                      <wp:lineTo x="5175" y="19636"/>
                      <wp:lineTo x="21440" y="18409"/>
                      <wp:lineTo x="21440" y="10636"/>
                      <wp:lineTo x="19468" y="6545"/>
                      <wp:lineTo x="19961" y="1636"/>
                      <wp:lineTo x="18975" y="1227"/>
                      <wp:lineTo x="4682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sset 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9465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428F">
              <w:rPr>
                <w:noProof/>
                <w:color w:val="000000" w:themeColor="text1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4500346D" wp14:editId="33E80726">
                      <wp:simplePos x="0" y="0"/>
                      <wp:positionH relativeFrom="column">
                        <wp:posOffset>719566</wp:posOffset>
                      </wp:positionH>
                      <wp:positionV relativeFrom="paragraph">
                        <wp:posOffset>1133448</wp:posOffset>
                      </wp:positionV>
                      <wp:extent cx="5812155" cy="401320"/>
                      <wp:effectExtent l="19050" t="19050" r="17145" b="17780"/>
                      <wp:wrapTight wrapText="bothSides">
                        <wp:wrapPolygon edited="0">
                          <wp:start x="-71" y="-1025"/>
                          <wp:lineTo x="-71" y="21532"/>
                          <wp:lineTo x="21593" y="21532"/>
                          <wp:lineTo x="21593" y="-1025"/>
                          <wp:lineTo x="-71" y="-1025"/>
                        </wp:wrapPolygon>
                      </wp:wrapTight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5812155" cy="40132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1"/>
                                </a:ext>
                              </a:extLst>
                            </wps:spPr>
                            <wps:txbx>
                              <w:txbxContent>
                                <w:p w:rsidR="00A66B18" w:rsidRPr="00AA089B" w:rsidRDefault="001F6501" w:rsidP="00AA089B">
                                  <w:pPr>
                                    <w:pStyle w:val="Logo"/>
                                  </w:pPr>
                                  <w:r w:rsidRPr="001F6501">
                                    <w:t>R</w:t>
                                  </w:r>
                                  <w:r>
                                    <w:t>OBERT</w:t>
                                  </w:r>
                                  <w:r w:rsidRPr="001F6501">
                                    <w:t xml:space="preserve"> </w:t>
                                  </w:r>
                                  <w:r>
                                    <w:t>SAMUEL</w:t>
                                  </w:r>
                                  <w:r w:rsidRPr="001F6501">
                                    <w:t xml:space="preserve"> </w:t>
                                  </w:r>
                                  <w:r>
                                    <w:t>NDIVE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00346D" id="Shape 61" o:spid="_x0000_s1026" style="position:absolute;left:0;text-align:left;margin-left:56.65pt;margin-top:89.25pt;width:457.65pt;height:31.6pt;flip:x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" filled="f" strokecolor="white [3212]" strokeweight="3pt">
                      <v:stroke miterlimit="4"/>
                      <v:textbox inset="1.5pt,1.5pt,1.5pt,1.5pt">
                        <w:txbxContent>
                          <w:p w:rsidR="00A66B18" w:rsidRPr="00AA089B" w:rsidRDefault="001F6501" w:rsidP="00AA089B">
                            <w:pPr>
                              <w:pStyle w:val="Logo"/>
                            </w:pPr>
                            <w:r w:rsidRPr="001F6501">
                              <w:t>R</w:t>
                            </w:r>
                            <w:r>
                              <w:t>OBERT</w:t>
                            </w:r>
                            <w:r w:rsidRPr="001F6501">
                              <w:t xml:space="preserve"> </w:t>
                            </w:r>
                            <w:r>
                              <w:t>SAMUEL</w:t>
                            </w:r>
                            <w:r w:rsidRPr="001F6501">
                              <w:t xml:space="preserve"> </w:t>
                            </w:r>
                            <w:r>
                              <w:t>NDIVE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</w:p>
        </w:tc>
      </w:tr>
      <w:tr w:rsidR="00615018" w:rsidRPr="0041428F" w:rsidTr="00A57602">
        <w:trPr>
          <w:trHeight w:val="2691"/>
          <w:jc w:val="center"/>
        </w:trPr>
        <w:tc>
          <w:tcPr>
            <w:tcW w:w="10800" w:type="dxa"/>
            <w:vAlign w:val="bottom"/>
          </w:tcPr>
          <w:p w:rsidR="003E24DF" w:rsidRPr="00A57602" w:rsidRDefault="00A57602" w:rsidP="008E07E2">
            <w:pPr>
              <w:pStyle w:val="Title"/>
              <w:ind w:left="0"/>
              <w:rPr>
                <w:b/>
                <w:color w:val="061D28" w:themeColor="background2" w:themeShade="1A"/>
                <w:spacing w:val="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A57602">
              <w:rPr>
                <w:b/>
                <w:color w:val="061D28" w:themeColor="background2" w:themeShade="1A"/>
                <w:spacing w:val="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FINAL PROJECT: </w:t>
            </w:r>
            <w:r w:rsidR="008E07E2">
              <w:rPr>
                <w:b/>
                <w:color w:val="061D28" w:themeColor="background2" w:themeShade="1A"/>
                <w:spacing w:val="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FLATFILE DATABASES</w:t>
            </w:r>
          </w:p>
        </w:tc>
      </w:tr>
    </w:tbl>
    <w:p w:rsidR="00A42ACA" w:rsidRPr="0044299E" w:rsidRDefault="00817C41" w:rsidP="00A57602">
      <w:pPr>
        <w:pStyle w:val="Recipient"/>
        <w:ind w:left="0"/>
        <w:rPr>
          <w:rFonts w:ascii="Agave Nerd Font" w:hAnsi="Agave Nerd Font"/>
        </w:rPr>
      </w:pPr>
      <w:r>
        <w:rPr>
          <w:rFonts w:ascii="Agave Nerd Font" w:hAnsi="Agave Nerd Font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838863</wp:posOffset>
                </wp:positionH>
                <wp:positionV relativeFrom="paragraph">
                  <wp:posOffset>3903235</wp:posOffset>
                </wp:positionV>
                <wp:extent cx="3379304" cy="477078"/>
                <wp:effectExtent l="0" t="0" r="12065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9304" cy="477078"/>
                        </a:xfrm>
                        <a:prstGeom prst="rect">
                          <a:avLst/>
                        </a:prstGeom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7C41" w:rsidRPr="00817C41" w:rsidRDefault="00817C41" w:rsidP="00817C41">
                            <w:pPr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 w:rsidRPr="00817C41">
                              <w:rPr>
                                <w:color w:val="009DD9" w:themeColor="accent2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817C41">
                              <w:rPr>
                                <w:color w:val="009DD9" w:themeColor="accent2"/>
                              </w:rPr>
                              <w:t xml:space="preserve"> </w:t>
                            </w:r>
                            <w:r w:rsidRPr="00817C41">
                              <w:rPr>
                                <w:color w:val="BFBFBF" w:themeColor="background1" w:themeShade="BF"/>
                              </w:rPr>
                              <w:t>main</w:t>
                            </w:r>
                            <w:r w:rsidRPr="00817C41">
                              <w:rPr>
                                <w:color w:val="FFFFFF" w:themeColor="background1"/>
                              </w:rPr>
                              <w:t>():</w:t>
                            </w:r>
                            <w:r w:rsidRPr="00817C41">
                              <w:rPr>
                                <w:color w:val="FFFFFF" w:themeColor="background1"/>
                              </w:rPr>
                              <w:br/>
                              <w:t xml:space="preserve">      </w:t>
                            </w:r>
                            <w:r w:rsidRPr="00817C41">
                              <w:rPr>
                                <w:color w:val="808080" w:themeColor="background1" w:themeShade="80"/>
                              </w:rPr>
                              <w:t>//call other function here and code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66.05pt;margin-top:307.35pt;width:266.1pt;height:3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" fillcolor="black [3200]" strokecolor="black [1600]" strokeweight="1pt">
                <v:textbox>
                  <w:txbxContent>
                    <w:p w:rsidR="00817C41" w:rsidRPr="00817C41" w:rsidRDefault="00817C41" w:rsidP="00817C41">
                      <w:pPr>
                        <w:ind w:left="0"/>
                        <w:rPr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 w:rsidRPr="00817C41">
                        <w:rPr>
                          <w:color w:val="009DD9" w:themeColor="accent2"/>
                        </w:rPr>
                        <w:t>def</w:t>
                      </w:r>
                      <w:proofErr w:type="spellEnd"/>
                      <w:proofErr w:type="gramEnd"/>
                      <w:r w:rsidRPr="00817C41">
                        <w:rPr>
                          <w:color w:val="009DD9" w:themeColor="accent2"/>
                        </w:rPr>
                        <w:t xml:space="preserve"> </w:t>
                      </w:r>
                      <w:r w:rsidRPr="00817C41">
                        <w:rPr>
                          <w:color w:val="BFBFBF" w:themeColor="background1" w:themeShade="BF"/>
                        </w:rPr>
                        <w:t>main</w:t>
                      </w:r>
                      <w:r w:rsidRPr="00817C41">
                        <w:rPr>
                          <w:color w:val="FFFFFF" w:themeColor="background1"/>
                        </w:rPr>
                        <w:t>():</w:t>
                      </w:r>
                      <w:r w:rsidRPr="00817C41">
                        <w:rPr>
                          <w:color w:val="FFFFFF" w:themeColor="background1"/>
                        </w:rPr>
                        <w:br/>
                        <w:t xml:space="preserve">      </w:t>
                      </w:r>
                      <w:r w:rsidRPr="00817C41">
                        <w:rPr>
                          <w:color w:val="808080" w:themeColor="background1" w:themeShade="80"/>
                        </w:rPr>
                        <w:t>//call other function here and code here</w:t>
                      </w:r>
                    </w:p>
                  </w:txbxContent>
                </v:textbox>
              </v:rect>
            </w:pict>
          </mc:Fallback>
        </mc:AlternateContent>
      </w:r>
      <w:r w:rsidR="008A27D2">
        <w:rPr>
          <w:rFonts w:ascii="Agave Nerd Font" w:hAnsi="Agave Nerd Font"/>
        </w:rPr>
        <w:t>DESCRIPTION</w:t>
      </w:r>
      <w:r w:rsidR="008A27D2">
        <w:rPr>
          <w:rFonts w:ascii="Agave Nerd Font" w:hAnsi="Agave Nerd Font"/>
        </w:rPr>
        <w:br/>
      </w:r>
      <w:r w:rsidR="008A27D2">
        <w:rPr>
          <w:rFonts w:ascii="Agave Nerd Font" w:hAnsi="Agave Nerd Font"/>
        </w:rPr>
        <w:br/>
      </w:r>
      <w:r w:rsidR="008A27D2" w:rsidRPr="008A27D2">
        <w:rPr>
          <w:rFonts w:ascii="Agave Nerd Font" w:hAnsi="Agave Nerd Font"/>
          <w:b w:val="0"/>
        </w:rPr>
        <w:t xml:space="preserve">YOU HAVE BEEN ASSIGNED </w:t>
      </w:r>
      <w:r w:rsidR="001F6501">
        <w:rPr>
          <w:rFonts w:ascii="Agave Nerd Font" w:hAnsi="Agave Nerd Font"/>
          <w:b w:val="0"/>
        </w:rPr>
        <w:t>TO BUILD A SIMPLE COMMAND LINE REGISTRATION TOOL THAT WORKS WITH A REGULAR FLATFILE DATABASE. YOU ARE EXPECTED TO SHOW UNDERSTANDING USING PYTHON FUNCTIONS, FILE HANDLING, DICTIONAR</w:t>
      </w:r>
      <w:r w:rsidR="001E0884">
        <w:rPr>
          <w:rFonts w:ascii="Agave Nerd Font" w:hAnsi="Agave Nerd Font"/>
          <w:b w:val="0"/>
        </w:rPr>
        <w:t xml:space="preserve">IES, </w:t>
      </w:r>
      <w:proofErr w:type="gramStart"/>
      <w:r w:rsidR="001E0884">
        <w:rPr>
          <w:rFonts w:ascii="Agave Nerd Font" w:hAnsi="Agave Nerd Font"/>
          <w:b w:val="0"/>
        </w:rPr>
        <w:t>IMPORTS</w:t>
      </w:r>
      <w:proofErr w:type="gramEnd"/>
      <w:r w:rsidR="001E0884">
        <w:rPr>
          <w:rFonts w:ascii="Agave Nerd Font" w:hAnsi="Agave Nerd Font"/>
          <w:b w:val="0"/>
        </w:rPr>
        <w:t xml:space="preserve">/MODULES IN PYTHON INCLUDING JSON. IN THIS PROJECT, YOU ARE TO SIMULATE THE PROCESS OF A SCHOOL NEEDING A SAMPLE DATABASE TO HOLD RECORD FOR THEIR STUDENTS. WHEN THE PROGRAM IS OPENED THE FIRST TIME, THE ARE REQUESTED TO CREATE A SCHOOL ACCOUNT. </w:t>
      </w:r>
      <w:r w:rsidR="001E0884">
        <w:rPr>
          <w:rFonts w:ascii="Agave Nerd Font" w:hAnsi="Agave Nerd Font"/>
          <w:b w:val="0"/>
        </w:rPr>
        <w:br/>
        <w:t>AFTER LOGIN IN, THEY NOW HAVE ACCESS TO CREATE STUDENTS. AND THEY CAN ADD STUDENTS, DELETE STUDENTS OR EDIT STUDENTS. ALL THE DATA WILL BE STORED IN A JSON FILE. THIS JSON FILE WILL ACT AS YOUR FLATFILE DATABASE.</w:t>
      </w:r>
      <w:r w:rsidR="00843ED8">
        <w:rPr>
          <w:rFonts w:ascii="Agave Nerd Font" w:hAnsi="Agave Nerd Font"/>
          <w:b w:val="0"/>
        </w:rPr>
        <w:br/>
      </w:r>
      <w:r w:rsidR="00843ED8">
        <w:rPr>
          <w:rFonts w:ascii="Agave Nerd Font" w:hAnsi="Agave Nerd Font"/>
          <w:b w:val="0"/>
        </w:rPr>
        <w:br/>
      </w:r>
      <w:r w:rsidR="00843ED8">
        <w:rPr>
          <w:rFonts w:ascii="Agave Nerd Font" w:hAnsi="Agave Nerd Font"/>
          <w:b w:val="0"/>
        </w:rPr>
        <w:br/>
      </w:r>
      <w:r w:rsidR="00843ED8">
        <w:rPr>
          <w:rFonts w:ascii="Agave Nerd Font" w:hAnsi="Agave Nerd Font"/>
        </w:rPr>
        <w:t>INSTRUCTIONS</w:t>
      </w:r>
      <w:r w:rsidR="00843ED8">
        <w:rPr>
          <w:rFonts w:ascii="Agave Nerd Font" w:hAnsi="Agave Nerd Font"/>
          <w:b w:val="0"/>
        </w:rPr>
        <w:br/>
      </w:r>
      <w:r w:rsidR="00843ED8">
        <w:rPr>
          <w:rFonts w:ascii="Agave Nerd Font" w:hAnsi="Agave Nerd Font"/>
          <w:b w:val="0"/>
        </w:rPr>
        <w:br/>
      </w:r>
      <w:r w:rsidR="001E0884">
        <w:rPr>
          <w:rFonts w:ascii="Agave Nerd Font" w:hAnsi="Agave Nerd Font"/>
          <w:b w:val="0"/>
        </w:rPr>
        <w:br/>
        <w:t xml:space="preserve">1. EVERYTHING WILL BE DONE INSIDE OF ONE PYTHON FILE CALLED </w:t>
      </w:r>
      <w:r w:rsidR="001E0884">
        <w:rPr>
          <w:rFonts w:ascii="Agave Nerd Font" w:hAnsi="Agave Nerd Font"/>
        </w:rPr>
        <w:t>database_system.py</w:t>
      </w:r>
      <w:r w:rsidR="008A27D2">
        <w:rPr>
          <w:rFonts w:ascii="Agave Nerd Font" w:hAnsi="Agave Nerd Font"/>
          <w:b w:val="0"/>
        </w:rPr>
        <w:br/>
      </w:r>
      <w:r w:rsidR="008A27D2">
        <w:rPr>
          <w:rFonts w:ascii="Agave Nerd Font" w:hAnsi="Agave Nerd Font"/>
        </w:rPr>
        <w:br/>
      </w:r>
      <w:r w:rsidR="008A27D2">
        <w:rPr>
          <w:rFonts w:ascii="Agave Nerd Font" w:hAnsi="Agave Nerd Font"/>
          <w:b w:val="0"/>
        </w:rPr>
        <w:t xml:space="preserve">2. </w:t>
      </w:r>
      <w:r w:rsidR="001E0884">
        <w:rPr>
          <w:rFonts w:ascii="Agave Nerd Font" w:hAnsi="Agave Nerd Font"/>
          <w:b w:val="0"/>
        </w:rPr>
        <w:t>YOU ARE ALLOWE</w:t>
      </w:r>
      <w:r>
        <w:rPr>
          <w:rFonts w:ascii="Agave Nerd Font" w:hAnsi="Agave Nerd Font"/>
          <w:b w:val="0"/>
        </w:rPr>
        <w:t xml:space="preserve">D TO USE ONLY TWO PYTHON MODULES NAMELY </w:t>
      </w:r>
      <w:r w:rsidRPr="00817C41">
        <w:rPr>
          <w:rFonts w:ascii="Agave Nerd Font" w:hAnsi="Agave Nerd Font"/>
        </w:rPr>
        <w:t xml:space="preserve">import </w:t>
      </w:r>
      <w:proofErr w:type="spellStart"/>
      <w:r w:rsidRPr="00817C41">
        <w:rPr>
          <w:rFonts w:ascii="Agave Nerd Font" w:hAnsi="Agave Nerd Font"/>
        </w:rPr>
        <w:t>os</w:t>
      </w:r>
      <w:proofErr w:type="spellEnd"/>
      <w:r>
        <w:rPr>
          <w:rFonts w:ascii="Agave Nerd Font" w:hAnsi="Agave Nerd Font"/>
          <w:b w:val="0"/>
        </w:rPr>
        <w:t xml:space="preserve"> and </w:t>
      </w:r>
      <w:r w:rsidRPr="00817C41">
        <w:rPr>
          <w:rFonts w:ascii="Agave Nerd Font" w:hAnsi="Agave Nerd Font"/>
        </w:rPr>
        <w:t xml:space="preserve">import </w:t>
      </w:r>
      <w:proofErr w:type="spellStart"/>
      <w:r w:rsidRPr="00817C41">
        <w:rPr>
          <w:rFonts w:ascii="Agave Nerd Font" w:hAnsi="Agave Nerd Font"/>
        </w:rPr>
        <w:t>json</w:t>
      </w:r>
      <w:proofErr w:type="spellEnd"/>
      <w:r>
        <w:rPr>
          <w:rFonts w:ascii="Agave Nerd Font" w:hAnsi="Agave Nerd Font"/>
        </w:rPr>
        <w:br/>
      </w:r>
      <w:r>
        <w:rPr>
          <w:rFonts w:ascii="Agave Nerd Font" w:hAnsi="Agave Nerd Font"/>
        </w:rPr>
        <w:br/>
      </w:r>
      <w:r>
        <w:rPr>
          <w:rFonts w:ascii="Agave Nerd Font" w:hAnsi="Agave Nerd Font"/>
          <w:b w:val="0"/>
        </w:rPr>
        <w:t xml:space="preserve">3. YOUR PYTHON PROGRAM CAN HAVE AS MANY FUNCTIONS AS POSSIBLE BUT THERE MUST EXIST A MAIN ENTRY FUNCTION CALLED </w:t>
      </w:r>
      <w:r>
        <w:rPr>
          <w:rFonts w:ascii="Agave Nerd Font" w:hAnsi="Agave Nerd Font"/>
          <w:b w:val="0"/>
        </w:rPr>
        <w:br/>
      </w:r>
      <w:r>
        <w:rPr>
          <w:rFonts w:ascii="Agave Nerd Font" w:hAnsi="Agave Nerd Font"/>
          <w:b w:val="0"/>
        </w:rPr>
        <w:br/>
        <w:t xml:space="preserve">                    </w:t>
      </w:r>
      <w:r w:rsidR="008A27D2">
        <w:rPr>
          <w:rFonts w:ascii="Agave Nerd Font" w:hAnsi="Agave Nerd Font"/>
          <w:b w:val="0"/>
        </w:rPr>
        <w:br/>
      </w:r>
      <w:r w:rsidR="00853CEC">
        <w:rPr>
          <w:rFonts w:ascii="Agave Nerd Font" w:hAnsi="Agave Nerd Font"/>
          <w:b w:val="0"/>
        </w:rPr>
        <w:br/>
      </w:r>
      <w:r w:rsidR="00853CEC">
        <w:rPr>
          <w:rFonts w:ascii="Agave Nerd Font" w:hAnsi="Agave Nerd Font"/>
          <w:b w:val="0"/>
        </w:rPr>
        <w:br/>
        <w:t>4. SPLIT KEY FEATURES IN SEPARATE FUNCTIONS, LIKE ADDING DATA TO A DATABASE, EDITING, EXISTING, OR DELETING DATA.</w:t>
      </w:r>
      <w:r w:rsidR="00853CEC">
        <w:rPr>
          <w:rFonts w:ascii="Agave Nerd Font" w:hAnsi="Agave Nerd Font"/>
          <w:b w:val="0"/>
        </w:rPr>
        <w:br/>
      </w:r>
      <w:r w:rsidR="00853CEC">
        <w:rPr>
          <w:rFonts w:ascii="Agave Nerd Font" w:hAnsi="Agave Nerd Font"/>
          <w:b w:val="0"/>
        </w:rPr>
        <w:br/>
        <w:t>5. FORMAT YOUR PRINT STATEMENTS SO OUTPUT MESSAGES LOOK CLEAN AND READABLE. MAKE USE OF COMMENTS AS YOU WILL REFER BACK TO THIS CODE LATER</w:t>
      </w:r>
      <w:r w:rsidR="00853CEC">
        <w:rPr>
          <w:rFonts w:ascii="Agave Nerd Font" w:hAnsi="Agave Nerd Font"/>
          <w:b w:val="0"/>
        </w:rPr>
        <w:br/>
      </w:r>
      <w:r w:rsidR="00853CEC">
        <w:rPr>
          <w:rFonts w:ascii="Agave Nerd Font" w:hAnsi="Agave Nerd Font"/>
          <w:b w:val="0"/>
        </w:rPr>
        <w:br/>
        <w:t xml:space="preserve">6. IN THE EVENT YOU WANT TO USE A DIFFERENT PYTHON MODULE THAN THE ONES INDICATED, </w:t>
      </w:r>
      <w:r w:rsidR="00853CEC">
        <w:rPr>
          <w:rFonts w:ascii="Agave Nerd Font" w:hAnsi="Agave Nerd Font"/>
          <w:b w:val="0"/>
        </w:rPr>
        <w:br/>
      </w:r>
      <w:r w:rsidR="008F084F">
        <w:rPr>
          <w:rFonts w:ascii="Agave Nerd Font" w:hAnsi="Agave Nerd Font"/>
          <w:b w:val="0"/>
          <w:noProof/>
          <w:lang w:eastAsia="en-US"/>
        </w:rPr>
        <w:lastRenderedPageBreak/>
        <w:drawing>
          <wp:anchor distT="0" distB="0" distL="114300" distR="114300" simplePos="0" relativeHeight="251663360" behindDoc="1" locked="0" layoutInCell="1" allowOverlap="1" wp14:anchorId="2D92297C" wp14:editId="5B4E50BD">
            <wp:simplePos x="0" y="0"/>
            <wp:positionH relativeFrom="margin">
              <wp:align>center</wp:align>
            </wp:positionH>
            <wp:positionV relativeFrom="paragraph">
              <wp:posOffset>303</wp:posOffset>
            </wp:positionV>
            <wp:extent cx="3340735" cy="1005840"/>
            <wp:effectExtent l="0" t="0" r="0" b="3810"/>
            <wp:wrapTight wrapText="bothSides">
              <wp:wrapPolygon edited="0">
                <wp:start x="0" y="0"/>
                <wp:lineTo x="0" y="2045"/>
                <wp:lineTo x="246" y="6545"/>
                <wp:lineTo x="985" y="13091"/>
                <wp:lineTo x="1971" y="19636"/>
                <wp:lineTo x="2463" y="21273"/>
                <wp:lineTo x="2587" y="21273"/>
                <wp:lineTo x="4188" y="21273"/>
                <wp:lineTo x="4311" y="21273"/>
                <wp:lineTo x="5173" y="19636"/>
                <wp:lineTo x="21432" y="18409"/>
                <wp:lineTo x="21432" y="10636"/>
                <wp:lineTo x="19461" y="6545"/>
                <wp:lineTo x="20077" y="1636"/>
                <wp:lineTo x="18845" y="1227"/>
                <wp:lineTo x="468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35" cy="1005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53CEC">
        <w:rPr>
          <w:rFonts w:ascii="Agave Nerd Font" w:hAnsi="Agave Nerd Font"/>
          <w:b w:val="0"/>
        </w:rPr>
        <w:br/>
      </w:r>
      <w:r w:rsidR="00853CEC">
        <w:rPr>
          <w:rFonts w:ascii="Agave Nerd Font" w:hAnsi="Agave Nerd Font"/>
          <w:b w:val="0"/>
        </w:rPr>
        <w:br/>
      </w:r>
      <w:r w:rsidR="00853CEC">
        <w:rPr>
          <w:rFonts w:ascii="Agave Nerd Font" w:hAnsi="Agave Nerd Font"/>
          <w:b w:val="0"/>
        </w:rPr>
        <w:br/>
      </w:r>
      <w:r w:rsidR="00853CEC">
        <w:rPr>
          <w:rFonts w:ascii="Agave Nerd Font" w:hAnsi="Agave Nerd Font"/>
          <w:b w:val="0"/>
        </w:rPr>
        <w:br/>
      </w:r>
      <w:r w:rsidR="00853CEC">
        <w:rPr>
          <w:rFonts w:ascii="Agave Nerd Font" w:hAnsi="Agave Nerd Font"/>
          <w:b w:val="0"/>
        </w:rPr>
        <w:br/>
      </w:r>
      <w:r w:rsidR="00853CEC">
        <w:rPr>
          <w:rFonts w:ascii="Agave Nerd Font" w:hAnsi="Agave Nerd Font"/>
          <w:b w:val="0"/>
        </w:rPr>
        <w:br/>
      </w:r>
      <w:r w:rsidR="00853CEC">
        <w:rPr>
          <w:rFonts w:ascii="Agave Nerd Font" w:hAnsi="Agave Nerd Font"/>
          <w:b w:val="0"/>
        </w:rPr>
        <w:br/>
      </w:r>
      <w:r w:rsidR="008F084F">
        <w:rPr>
          <w:rFonts w:ascii="Agave Nerd Font" w:hAnsi="Agave Nerd Font"/>
          <w:b w:val="0"/>
        </w:rPr>
        <w:br/>
      </w:r>
      <w:r w:rsidR="008F084F">
        <w:rPr>
          <w:rFonts w:ascii="Agave Nerd Font" w:hAnsi="Agave Nerd Font"/>
          <w:b w:val="0"/>
        </w:rPr>
        <w:br/>
      </w:r>
      <w:r w:rsidR="008F084F">
        <w:rPr>
          <w:rFonts w:ascii="Agave Nerd Font" w:hAnsi="Agave Nerd Font"/>
          <w:b w:val="0"/>
        </w:rPr>
        <w:br/>
      </w:r>
      <w:r w:rsidR="008F084F">
        <w:rPr>
          <w:rFonts w:ascii="Agave Nerd Font" w:hAnsi="Agave Nerd Font"/>
          <w:b w:val="0"/>
        </w:rPr>
        <w:br/>
      </w:r>
      <w:r w:rsidR="008F084F">
        <w:rPr>
          <w:rFonts w:ascii="Agave Nerd Font" w:hAnsi="Agave Nerd Font"/>
          <w:b w:val="0"/>
        </w:rPr>
        <w:br/>
      </w:r>
      <w:r w:rsidR="008F084F">
        <w:rPr>
          <w:rFonts w:ascii="Agave Nerd Font" w:hAnsi="Agave Nerd Font"/>
          <w:b w:val="0"/>
        </w:rPr>
        <w:br/>
      </w:r>
      <w:r w:rsidR="008F084F">
        <w:rPr>
          <w:rFonts w:ascii="Agave Nerd Font" w:hAnsi="Agave Nerd Font"/>
          <w:b w:val="0"/>
        </w:rPr>
        <w:br/>
      </w:r>
      <w:r w:rsidR="00853CEC">
        <w:rPr>
          <w:rFonts w:ascii="Agave Nerd Font" w:hAnsi="Agave Nerd Font"/>
          <w:b w:val="0"/>
        </w:rPr>
        <w:br/>
      </w:r>
      <w:r w:rsidR="00853CEC">
        <w:rPr>
          <w:rFonts w:ascii="Agave Nerd Font" w:hAnsi="Agave Nerd Font"/>
          <w:b w:val="0"/>
        </w:rPr>
        <w:br/>
      </w:r>
      <w:r w:rsidR="00853CEC">
        <w:rPr>
          <w:rFonts w:ascii="Agave Nerd Font" w:hAnsi="Agave Nerd Font"/>
          <w:b w:val="0"/>
        </w:rPr>
        <w:br/>
      </w:r>
      <w:r w:rsidR="00853CEC">
        <w:rPr>
          <w:rFonts w:ascii="Agave Nerd Font" w:hAnsi="Agave Nerd Font"/>
          <w:b w:val="0"/>
        </w:rPr>
        <w:br/>
      </w:r>
      <w:r w:rsidR="00853CEC">
        <w:rPr>
          <w:rFonts w:ascii="Agave Nerd Font" w:hAnsi="Agave Nerd Font"/>
          <w:b w:val="0"/>
        </w:rPr>
        <w:br/>
      </w:r>
      <w:r w:rsidR="00853CEC">
        <w:rPr>
          <w:rFonts w:ascii="Agave Nerd Font" w:hAnsi="Agave Nerd Font"/>
          <w:b w:val="0"/>
        </w:rPr>
        <w:br/>
      </w:r>
      <w:r w:rsidR="00853CEC">
        <w:rPr>
          <w:rFonts w:ascii="Agave Nerd Font" w:hAnsi="Agave Nerd Font"/>
          <w:b w:val="0"/>
        </w:rPr>
        <w:br/>
      </w:r>
      <w:r w:rsidR="00853CEC">
        <w:rPr>
          <w:rFonts w:ascii="Agave Nerd Font" w:hAnsi="Agave Nerd Font"/>
          <w:b w:val="0"/>
        </w:rPr>
        <w:br/>
      </w:r>
      <w:r w:rsidR="00853CEC">
        <w:rPr>
          <w:rFonts w:ascii="Agave Nerd Font" w:hAnsi="Agave Nerd Font"/>
          <w:b w:val="0"/>
        </w:rPr>
        <w:br/>
      </w:r>
      <w:r w:rsidR="0044299E">
        <w:rPr>
          <w:rFonts w:ascii="Agave Nerd Font" w:hAnsi="Agave Nerd Font"/>
          <w:b w:val="0"/>
        </w:rPr>
        <w:br/>
      </w:r>
      <w:r w:rsidR="00853CEC">
        <w:rPr>
          <w:rFonts w:ascii="Agave Nerd Font" w:hAnsi="Agave Nerd Font"/>
          <w:b w:val="0"/>
        </w:rPr>
        <w:t>CONTACT MR TAMBE AS SOON AS POSSIBLE</w:t>
      </w:r>
      <w:r w:rsidR="00843ED8">
        <w:rPr>
          <w:rFonts w:ascii="Agave Nerd Font" w:hAnsi="Agave Nerd Font"/>
          <w:b w:val="0"/>
        </w:rPr>
        <w:br/>
      </w:r>
      <w:r w:rsidR="00853CEC">
        <w:rPr>
          <w:rFonts w:ascii="Agave Nerd Font" w:hAnsi="Agave Nerd Font"/>
          <w:b w:val="0"/>
        </w:rPr>
        <w:br/>
        <w:t xml:space="preserve">7. YOU WILL WRITE AND READ DATA FROM TWO MAIN FILES </w:t>
      </w:r>
      <w:r w:rsidR="00864D21">
        <w:rPr>
          <w:rFonts w:ascii="Agave Nerd Font" w:hAnsi="Agave Nerd Font"/>
          <w:b w:val="0"/>
        </w:rPr>
        <w:br/>
      </w:r>
      <w:r w:rsidR="00864D21">
        <w:rPr>
          <w:rFonts w:ascii="Agave Nerd Font" w:hAnsi="Agave Nerd Font"/>
        </w:rPr>
        <w:t xml:space="preserve">             </w:t>
      </w:r>
      <w:proofErr w:type="spellStart"/>
      <w:r w:rsidR="00853CEC" w:rsidRPr="00853CEC">
        <w:rPr>
          <w:rFonts w:ascii="Agave Nerd Font" w:hAnsi="Agave Nerd Font"/>
        </w:rPr>
        <w:t>accounts.json</w:t>
      </w:r>
      <w:proofErr w:type="spellEnd"/>
      <w:r w:rsidR="00864D21">
        <w:rPr>
          <w:rFonts w:ascii="Agave Nerd Font" w:hAnsi="Agave Nerd Font"/>
          <w:b w:val="0"/>
        </w:rPr>
        <w:t xml:space="preserve"> AND </w:t>
      </w:r>
      <w:r w:rsidR="00853CEC" w:rsidRPr="00853CEC">
        <w:rPr>
          <w:rFonts w:ascii="Agave Nerd Font" w:hAnsi="Agave Nerd Font"/>
        </w:rPr>
        <w:t>student</w:t>
      </w:r>
      <w:proofErr w:type="gramStart"/>
      <w:r w:rsidR="00853CEC" w:rsidRPr="00853CEC">
        <w:rPr>
          <w:rFonts w:ascii="Agave Nerd Font" w:hAnsi="Agave Nerd Font"/>
        </w:rPr>
        <w:t>_[</w:t>
      </w:r>
      <w:proofErr w:type="spellStart"/>
      <w:proofErr w:type="gramEnd"/>
      <w:r w:rsidR="00853CEC" w:rsidRPr="00853CEC">
        <w:rPr>
          <w:rFonts w:ascii="Agave Nerd Font" w:hAnsi="Agave Nerd Font"/>
        </w:rPr>
        <w:t>school_name</w:t>
      </w:r>
      <w:proofErr w:type="spellEnd"/>
      <w:r w:rsidR="00853CEC" w:rsidRPr="00853CEC">
        <w:rPr>
          <w:rFonts w:ascii="Agave Nerd Font" w:hAnsi="Agave Nerd Font"/>
        </w:rPr>
        <w:t>].</w:t>
      </w:r>
      <w:proofErr w:type="spellStart"/>
      <w:r w:rsidR="00853CEC" w:rsidRPr="00853CEC">
        <w:rPr>
          <w:rFonts w:ascii="Agave Nerd Font" w:hAnsi="Agave Nerd Font"/>
        </w:rPr>
        <w:t>json</w:t>
      </w:r>
      <w:proofErr w:type="spellEnd"/>
      <w:r w:rsidR="00853CEC">
        <w:rPr>
          <w:rFonts w:ascii="Agave Nerd Font" w:hAnsi="Agave Nerd Font"/>
        </w:rPr>
        <w:t>.</w:t>
      </w:r>
      <w:r w:rsidR="00853CEC">
        <w:rPr>
          <w:rFonts w:ascii="Agave Nerd Font" w:hAnsi="Agave Nerd Font"/>
          <w:b w:val="0"/>
        </w:rPr>
        <w:t xml:space="preserve"> </w:t>
      </w:r>
      <w:r w:rsidR="00864D21">
        <w:rPr>
          <w:rFonts w:ascii="Agave Nerd Font" w:hAnsi="Agave Nerd Font"/>
          <w:b w:val="0"/>
        </w:rPr>
        <w:br/>
      </w:r>
      <w:r w:rsidR="00853CEC">
        <w:rPr>
          <w:rFonts w:ascii="Agave Nerd Font" w:hAnsi="Agave Nerd Font"/>
          <w:b w:val="0"/>
        </w:rPr>
        <w:t xml:space="preserve">THE </w:t>
      </w:r>
      <w:proofErr w:type="spellStart"/>
      <w:r w:rsidR="00853CEC" w:rsidRPr="00853CEC">
        <w:rPr>
          <w:rFonts w:ascii="Agave Nerd Font" w:hAnsi="Agave Nerd Font"/>
        </w:rPr>
        <w:t>accounts.json</w:t>
      </w:r>
      <w:proofErr w:type="spellEnd"/>
      <w:r w:rsidR="00853CEC">
        <w:rPr>
          <w:rFonts w:ascii="Agave Nerd Font" w:hAnsi="Agave Nerd Font"/>
          <w:b w:val="0"/>
        </w:rPr>
        <w:t xml:space="preserve"> FILE WILL STORE THE ACCOUNT DETAILS OF THE SCHOOL ONLY. </w:t>
      </w:r>
      <w:r w:rsidR="00864D21">
        <w:rPr>
          <w:rFonts w:ascii="Agave Nerd Font" w:hAnsi="Agave Nerd Font"/>
          <w:b w:val="0"/>
        </w:rPr>
        <w:br/>
        <w:t xml:space="preserve">THE </w:t>
      </w:r>
      <w:proofErr w:type="spellStart"/>
      <w:r w:rsidR="00864D21">
        <w:rPr>
          <w:rFonts w:ascii="Agave Nerd Font" w:hAnsi="Agave Nerd Font"/>
        </w:rPr>
        <w:t>students.json</w:t>
      </w:r>
      <w:proofErr w:type="spellEnd"/>
      <w:r w:rsidR="00864D21">
        <w:rPr>
          <w:rFonts w:ascii="Agave Nerd Font" w:hAnsi="Agave Nerd Font" w:cs="Courier New"/>
          <w:b w:val="0"/>
        </w:rPr>
        <w:t xml:space="preserve"> FILE WILL STORE THE STUDENT DETAILS OF A PARTICULAR SCHOOL</w:t>
      </w:r>
      <w:r w:rsidR="00C37307">
        <w:rPr>
          <w:rFonts w:ascii="Agave Nerd Font" w:hAnsi="Agave Nerd Font" w:cs="Courier New"/>
          <w:b w:val="0"/>
        </w:rPr>
        <w:br/>
      </w:r>
      <w:r w:rsidR="00C37307">
        <w:rPr>
          <w:rFonts w:ascii="Agave Nerd Font" w:hAnsi="Agave Nerd Font" w:cs="Courier New"/>
          <w:b w:val="0"/>
        </w:rPr>
        <w:br/>
        <w:t>8. USERS WILL HAVE 3 TIMES MAX TO TRY TO LOGIN. IF THEY FAIL, YOU ASK THE USER TO ENTER A KEY TO EXIT THE PROGRAM.</w:t>
      </w:r>
      <w:r w:rsidR="00C37307">
        <w:rPr>
          <w:rFonts w:ascii="Agave Nerd Font" w:hAnsi="Agave Nerd Font" w:cs="Courier New"/>
          <w:b w:val="0"/>
        </w:rPr>
        <w:br/>
      </w:r>
      <w:r w:rsidR="00C37307">
        <w:rPr>
          <w:rFonts w:ascii="Agave Nerd Font" w:hAnsi="Agave Nerd Font" w:cs="Courier New"/>
          <w:b w:val="0"/>
        </w:rPr>
        <w:br/>
        <w:t xml:space="preserve">9. YOU CAN USE NUMBERS OR /COMMANDS TO KNOW WHICH ACTION THE USER WANTS TO CARRY OUT. YOU </w:t>
      </w:r>
      <w:r w:rsidR="00C37307" w:rsidRPr="00A42ACA">
        <w:rPr>
          <w:rFonts w:ascii="Agave Nerd Font" w:hAnsi="Agave Nerd Font" w:cs="Courier New"/>
        </w:rPr>
        <w:t>MUST</w:t>
      </w:r>
      <w:r w:rsidR="00C37307">
        <w:rPr>
          <w:rFonts w:ascii="Agave Nerd Font" w:hAnsi="Agave Nerd Font" w:cs="Courier New"/>
          <w:b w:val="0"/>
        </w:rPr>
        <w:t xml:space="preserve"> PROVIDE AN OPTION FOR THE USER TO QUIT THE PROGRAM.</w:t>
      </w:r>
      <w:r w:rsidR="00C37307">
        <w:rPr>
          <w:rFonts w:ascii="Agave Nerd Font" w:hAnsi="Agave Nerd Font" w:cs="Courier New"/>
          <w:b w:val="0"/>
        </w:rPr>
        <w:br/>
      </w:r>
      <w:r w:rsidR="00C37307">
        <w:rPr>
          <w:rFonts w:ascii="Agave Nerd Font" w:hAnsi="Agave Nerd Font" w:cs="Courier New"/>
          <w:b w:val="0"/>
        </w:rPr>
        <w:br/>
        <w:t xml:space="preserve">10. </w:t>
      </w:r>
      <w:r w:rsidR="00A42ACA">
        <w:rPr>
          <w:rFonts w:ascii="Agave Nerd Font" w:hAnsi="Agave Nerd Font" w:cs="Courier New"/>
          <w:b w:val="0"/>
        </w:rPr>
        <w:t>USE WELL-FORMATTED AND HELPFUL MESSAGES TO THE USER. ACTIONS LIKE CREATING/MODIFYING/DELETING A STUDENT RECORD SHOULD SHOW MESSAGES IF THEY WERE CARRIED OUT SUCCESSFULLY</w:t>
      </w:r>
      <w:r w:rsidR="00853CEC">
        <w:rPr>
          <w:rFonts w:ascii="Agave Nerd Font" w:hAnsi="Agave Nerd Font"/>
          <w:b w:val="0"/>
        </w:rPr>
        <w:br/>
      </w:r>
      <w:r w:rsidR="00843ED8">
        <w:rPr>
          <w:rFonts w:ascii="Agave Nerd Font" w:hAnsi="Agave Nerd Font"/>
          <w:b w:val="0"/>
        </w:rPr>
        <w:br/>
      </w:r>
      <w:r w:rsidR="00843ED8">
        <w:rPr>
          <w:rFonts w:ascii="Agave Nerd Font" w:hAnsi="Agave Nerd Font"/>
        </w:rPr>
        <w:t>FURTHER INSTRUCTIONS</w:t>
      </w:r>
      <w:r w:rsidR="00843ED8">
        <w:rPr>
          <w:rFonts w:ascii="Agave Nerd Font" w:hAnsi="Agave Nerd Font"/>
        </w:rPr>
        <w:br/>
      </w:r>
      <w:r w:rsidR="00843ED8">
        <w:rPr>
          <w:rFonts w:ascii="Agave Nerd Font" w:hAnsi="Agave Nerd Font"/>
        </w:rPr>
        <w:br/>
        <w:t xml:space="preserve">1. </w:t>
      </w:r>
      <w:r w:rsidR="00843ED8">
        <w:rPr>
          <w:rFonts w:ascii="Agave Nerd Font" w:hAnsi="Agave Nerd Font"/>
          <w:b w:val="0"/>
        </w:rPr>
        <w:t xml:space="preserve">ENSURE TO DOCUMENT YOUR RESEARCH PROCESS INSIDE OF YOUR FINAL VENOMRAIDERS </w:t>
      </w:r>
      <w:r w:rsidR="00442A1A">
        <w:rPr>
          <w:rFonts w:ascii="Agave Nerd Font" w:hAnsi="Agave Nerd Font"/>
          <w:b w:val="0"/>
        </w:rPr>
        <w:br/>
        <w:t xml:space="preserve">   </w:t>
      </w:r>
      <w:r w:rsidR="00843ED8">
        <w:rPr>
          <w:rFonts w:ascii="Agave Nerd Font" w:hAnsi="Agave Nerd Font"/>
          <w:b w:val="0"/>
        </w:rPr>
        <w:t>SUMMARY REPORT. ALL THE VIDEOS/LINKS/ARTICLES/BOOKS YOU USED IF ANY. THIS STEP IS</w:t>
      </w:r>
      <w:r w:rsidR="00442A1A">
        <w:rPr>
          <w:rFonts w:ascii="Agave Nerd Font" w:hAnsi="Agave Nerd Font"/>
          <w:b w:val="0"/>
        </w:rPr>
        <w:t xml:space="preserve">    </w:t>
      </w:r>
      <w:r w:rsidR="00843ED8">
        <w:rPr>
          <w:rFonts w:ascii="Agave Nerd Font" w:hAnsi="Agave Nerd Font"/>
          <w:b w:val="0"/>
        </w:rPr>
        <w:t xml:space="preserve"> </w:t>
      </w:r>
      <w:r w:rsidR="00442A1A">
        <w:rPr>
          <w:rFonts w:ascii="Agave Nerd Font" w:hAnsi="Agave Nerd Font"/>
          <w:b w:val="0"/>
        </w:rPr>
        <w:br/>
        <w:t xml:space="preserve">   </w:t>
      </w:r>
      <w:r w:rsidR="00843ED8" w:rsidRPr="008A27D2">
        <w:rPr>
          <w:rFonts w:ascii="Agave Nerd Font" w:hAnsi="Agave Nerd Font"/>
        </w:rPr>
        <w:t>MANDATORY</w:t>
      </w:r>
      <w:r w:rsidR="00843ED8">
        <w:rPr>
          <w:rFonts w:ascii="Agave Nerd Font" w:hAnsi="Agave Nerd Font"/>
        </w:rPr>
        <w:br/>
      </w:r>
      <w:r w:rsidR="00843ED8">
        <w:rPr>
          <w:rFonts w:ascii="Agave Nerd Font" w:hAnsi="Agave Nerd Font"/>
        </w:rPr>
        <w:br/>
        <w:t xml:space="preserve">2. </w:t>
      </w:r>
      <w:r w:rsidR="00864D21">
        <w:rPr>
          <w:rFonts w:ascii="Agave Nerd Font" w:hAnsi="Agave Nerd Font"/>
          <w:b w:val="0"/>
        </w:rPr>
        <w:t xml:space="preserve">YOU WILL CREATE A FOLDER AND NAME IT </w:t>
      </w:r>
      <w:r w:rsidR="00864D21" w:rsidRPr="00864D21">
        <w:rPr>
          <w:rFonts w:ascii="Agave Nerd Font" w:hAnsi="Agave Nerd Font"/>
        </w:rPr>
        <w:t>9_SATRA</w:t>
      </w:r>
      <w:r w:rsidR="00864D21">
        <w:rPr>
          <w:rFonts w:ascii="Agave Nerd Font" w:hAnsi="Agave Nerd Font"/>
        </w:rPr>
        <w:t>.</w:t>
      </w:r>
      <w:r w:rsidR="00864D21">
        <w:rPr>
          <w:rFonts w:ascii="Agave Nerd Font" w:hAnsi="Agave Nerd Font"/>
          <w:b w:val="0"/>
        </w:rPr>
        <w:t xml:space="preserve"> THAT IS WHERE </w:t>
      </w:r>
      <w:proofErr w:type="gramStart"/>
      <w:r w:rsidR="00864D21">
        <w:rPr>
          <w:rFonts w:ascii="Agave Nerd Font" w:hAnsi="Agave Nerd Font"/>
          <w:b w:val="0"/>
        </w:rPr>
        <w:t>YOUR</w:t>
      </w:r>
      <w:proofErr w:type="gramEnd"/>
      <w:r w:rsidR="00864D21">
        <w:rPr>
          <w:rFonts w:ascii="Agave Nerd Font" w:hAnsi="Agave Nerd Font"/>
          <w:b w:val="0"/>
        </w:rPr>
        <w:t xml:space="preserve"> DATABASE FILES </w:t>
      </w:r>
      <w:r w:rsidR="00442A1A">
        <w:rPr>
          <w:rFonts w:ascii="Agave Nerd Font" w:hAnsi="Agave Nerd Font"/>
          <w:b w:val="0"/>
        </w:rPr>
        <w:br/>
        <w:t xml:space="preserve">   </w:t>
      </w:r>
      <w:r w:rsidR="00864D21">
        <w:rPr>
          <w:rFonts w:ascii="Agave Nerd Font" w:hAnsi="Agave Nerd Font"/>
          <w:b w:val="0"/>
        </w:rPr>
        <w:t>AND PYTHON FILE WILL BE</w:t>
      </w:r>
      <w:r w:rsidR="00864D21">
        <w:rPr>
          <w:rFonts w:ascii="Agave Nerd Font" w:hAnsi="Agave Nerd Font"/>
          <w:b w:val="0"/>
        </w:rPr>
        <w:br/>
      </w:r>
      <w:r w:rsidR="00864D21">
        <w:rPr>
          <w:rFonts w:ascii="Agave Nerd Font" w:hAnsi="Agave Nerd Font"/>
          <w:b w:val="0"/>
        </w:rPr>
        <w:br/>
      </w:r>
      <w:r w:rsidR="00864D21" w:rsidRPr="00864D21">
        <w:rPr>
          <w:rFonts w:ascii="Agave Nerd Font" w:hAnsi="Agave Nerd Font"/>
        </w:rPr>
        <w:t>3</w:t>
      </w:r>
      <w:r w:rsidR="00843ED8">
        <w:rPr>
          <w:rFonts w:ascii="Agave Nerd Font" w:hAnsi="Agave Nerd Font"/>
          <w:b w:val="0"/>
        </w:rPr>
        <w:t>. DO NOT COPY COD</w:t>
      </w:r>
      <w:r w:rsidR="006E7851">
        <w:rPr>
          <w:rFonts w:ascii="Agave Nerd Font" w:hAnsi="Agave Nerd Font"/>
          <w:b w:val="0"/>
        </w:rPr>
        <w:t>E FROM THE INTERNET</w:t>
      </w:r>
      <w:r w:rsidR="00864D21">
        <w:rPr>
          <w:rFonts w:ascii="Agave Nerd Font" w:hAnsi="Agave Nerd Font"/>
          <w:b w:val="0"/>
        </w:rPr>
        <w:t xml:space="preserve"> TO SUBMIT FOR THIS PROJECT</w:t>
      </w:r>
      <w:r w:rsidR="00864D21">
        <w:rPr>
          <w:rFonts w:ascii="Agave Nerd Font" w:hAnsi="Agave Nerd Font"/>
          <w:b w:val="0"/>
        </w:rPr>
        <w:br/>
      </w:r>
      <w:r w:rsidR="00864D21">
        <w:rPr>
          <w:rFonts w:ascii="Agave Nerd Font" w:hAnsi="Agave Nerd Font"/>
          <w:b w:val="0"/>
        </w:rPr>
        <w:br/>
      </w:r>
      <w:r w:rsidR="00864D21">
        <w:rPr>
          <w:rFonts w:ascii="Agave Nerd Font" w:hAnsi="Agave Nerd Font"/>
        </w:rPr>
        <w:t>4</w:t>
      </w:r>
      <w:r w:rsidR="006E7851">
        <w:rPr>
          <w:rFonts w:ascii="Agave Nerd Font" w:hAnsi="Agave Nerd Font"/>
          <w:b w:val="0"/>
        </w:rPr>
        <w:t xml:space="preserve">. YOU WORK ON THIS PROJECT INDEPENDENTLY. IF YOU HAVE QUESTIONS, YOU CONTACT MR </w:t>
      </w:r>
      <w:r w:rsidR="00442A1A">
        <w:rPr>
          <w:rFonts w:ascii="Agave Nerd Font" w:hAnsi="Agave Nerd Font"/>
          <w:b w:val="0"/>
        </w:rPr>
        <w:br/>
        <w:t xml:space="preserve">   </w:t>
      </w:r>
      <w:r w:rsidR="006E7851">
        <w:rPr>
          <w:rFonts w:ascii="Agave Nerd Font" w:hAnsi="Agave Nerd Font"/>
          <w:b w:val="0"/>
        </w:rPr>
        <w:t>TAMBE.</w:t>
      </w:r>
      <w:r w:rsidR="00864D21">
        <w:rPr>
          <w:rFonts w:ascii="Agave Nerd Font" w:hAnsi="Agave Nerd Font"/>
          <w:b w:val="0"/>
        </w:rPr>
        <w:br/>
      </w:r>
      <w:r w:rsidR="00864D21">
        <w:rPr>
          <w:rFonts w:ascii="Agave Nerd Font" w:hAnsi="Agave Nerd Font"/>
          <w:b w:val="0"/>
        </w:rPr>
        <w:br/>
      </w:r>
      <w:r w:rsidR="00864D21" w:rsidRPr="00864D21">
        <w:rPr>
          <w:rFonts w:ascii="Agave Nerd Font" w:hAnsi="Agave Nerd Font"/>
        </w:rPr>
        <w:t>5</w:t>
      </w:r>
      <w:r w:rsidR="006E7851">
        <w:rPr>
          <w:rFonts w:ascii="Agave Nerd Font" w:hAnsi="Agave Nerd Font"/>
          <w:b w:val="0"/>
        </w:rPr>
        <w:t>. INCOMPLETE WORK WILL LEAD TO YOU FAILING THE FINAL PROJECT OF VENOMRAIDERS</w:t>
      </w:r>
      <w:r w:rsidR="006E7851">
        <w:rPr>
          <w:rFonts w:ascii="Agave Nerd Font" w:hAnsi="Agave Nerd Font"/>
          <w:b w:val="0"/>
        </w:rPr>
        <w:br/>
      </w:r>
      <w:r w:rsidR="006E7851">
        <w:rPr>
          <w:rFonts w:ascii="Agave Nerd Font" w:hAnsi="Agave Nerd Font"/>
          <w:b w:val="0"/>
        </w:rPr>
        <w:br/>
      </w:r>
      <w:r w:rsidR="006E7851" w:rsidRPr="00442A1A">
        <w:rPr>
          <w:rFonts w:ascii="Agave Nerd Font" w:hAnsi="Agave Nerd Font"/>
        </w:rPr>
        <w:t>7</w:t>
      </w:r>
      <w:r w:rsidR="006E7851">
        <w:rPr>
          <w:rFonts w:ascii="Agave Nerd Font" w:hAnsi="Agave Nerd Font"/>
          <w:b w:val="0"/>
        </w:rPr>
        <w:t>. LATE SUBMISSIONS WILL NOT BE ACCEPTED</w:t>
      </w:r>
      <w:r w:rsidR="006E7851">
        <w:rPr>
          <w:rFonts w:ascii="Agave Nerd Font" w:hAnsi="Agave Nerd Font"/>
          <w:b w:val="0"/>
        </w:rPr>
        <w:br/>
      </w:r>
      <w:r w:rsidR="006E7851">
        <w:rPr>
          <w:rFonts w:ascii="Agave Nerd Font" w:hAnsi="Agave Nerd Font"/>
          <w:b w:val="0"/>
        </w:rPr>
        <w:br/>
      </w:r>
      <w:r w:rsidR="006E7851" w:rsidRPr="00442A1A">
        <w:rPr>
          <w:rFonts w:ascii="Agave Nerd Font" w:hAnsi="Agave Nerd Font"/>
        </w:rPr>
        <w:t>8</w:t>
      </w:r>
      <w:r w:rsidR="006E7851">
        <w:rPr>
          <w:rFonts w:ascii="Agave Nerd Font" w:hAnsi="Agave Nerd Font"/>
          <w:b w:val="0"/>
        </w:rPr>
        <w:t>. ALL QUESTIONS REGARDING THIS PROJECT SHOULD BE POSTED</w:t>
      </w:r>
      <w:r w:rsidR="00442A1A">
        <w:rPr>
          <w:rFonts w:ascii="Agave Nerd Font" w:hAnsi="Agave Nerd Font"/>
          <w:b w:val="0"/>
        </w:rPr>
        <w:t xml:space="preserve"> IN THE TELEGRAM GROUP ONLY. </w:t>
      </w:r>
      <w:r w:rsidR="00442A1A">
        <w:rPr>
          <w:rFonts w:ascii="Agave Nerd Font" w:hAnsi="Agave Nerd Font"/>
          <w:b w:val="0"/>
        </w:rPr>
        <w:br/>
      </w:r>
      <w:r w:rsidR="00442A1A">
        <w:rPr>
          <w:rFonts w:ascii="Agave Nerd Font" w:hAnsi="Agave Nerd Font"/>
          <w:b w:val="0"/>
        </w:rPr>
        <w:br/>
      </w:r>
      <w:r w:rsidR="00442A1A">
        <w:rPr>
          <w:rFonts w:ascii="Agave Nerd Font" w:hAnsi="Agave Nerd Font"/>
        </w:rPr>
        <w:t xml:space="preserve">9. </w:t>
      </w:r>
      <w:r w:rsidR="00442A1A">
        <w:rPr>
          <w:rFonts w:ascii="Agave Nerd Font" w:hAnsi="Agave Nerd Font"/>
          <w:b w:val="0"/>
        </w:rPr>
        <w:t xml:space="preserve">WITH THIS PROJECT, YOU ARE NOT REQUIRED TO ADD DATA VALIDATION LIKE CHECKING IF </w:t>
      </w:r>
      <w:r w:rsidR="00442A1A">
        <w:rPr>
          <w:rFonts w:ascii="Agave Nerd Font" w:hAnsi="Agave Nerd Font"/>
          <w:b w:val="0"/>
        </w:rPr>
        <w:br/>
        <w:t xml:space="preserve">   AN EMAIL FORMAT IS CORRECT BUT YOU ARE REQUIRED TO VALIDATE USERNAMES AND </w:t>
      </w:r>
      <w:r w:rsidR="00442A1A">
        <w:rPr>
          <w:rFonts w:ascii="Agave Nerd Font" w:hAnsi="Agave Nerd Font"/>
          <w:b w:val="0"/>
        </w:rPr>
        <w:br/>
        <w:t xml:space="preserve">   PASSWORDS</w:t>
      </w:r>
      <w:r w:rsidR="00C37307">
        <w:rPr>
          <w:rFonts w:ascii="Agave Nerd Font" w:hAnsi="Agave Nerd Font"/>
          <w:b w:val="0"/>
        </w:rPr>
        <w:t xml:space="preserve">. </w:t>
      </w:r>
      <w:r w:rsidR="00C37307">
        <w:rPr>
          <w:rFonts w:ascii="Agave Nerd Font" w:hAnsi="Agave Nerd Font"/>
          <w:b w:val="0"/>
        </w:rPr>
        <w:br/>
        <w:t xml:space="preserve">   You are expected to figure the data types needed like Booleans, strings etc…</w:t>
      </w:r>
      <w:r w:rsidR="00442A1A">
        <w:rPr>
          <w:rFonts w:ascii="Agave Nerd Font" w:hAnsi="Agave Nerd Font"/>
          <w:b w:val="0"/>
        </w:rPr>
        <w:br/>
      </w:r>
      <w:r w:rsidR="008F084F">
        <w:rPr>
          <w:rFonts w:ascii="Agave Nerd Font" w:hAnsi="Agave Nerd Font"/>
          <w:noProof/>
          <w:lang w:eastAsia="en-US"/>
        </w:rPr>
        <w:lastRenderedPageBreak/>
        <w:drawing>
          <wp:anchor distT="0" distB="0" distL="114300" distR="114300" simplePos="0" relativeHeight="251664384" behindDoc="1" locked="0" layoutInCell="1" allowOverlap="1" wp14:anchorId="5A13780B" wp14:editId="37F12493">
            <wp:simplePos x="0" y="0"/>
            <wp:positionH relativeFrom="margin">
              <wp:align>center</wp:align>
            </wp:positionH>
            <wp:positionV relativeFrom="paragraph">
              <wp:posOffset>249</wp:posOffset>
            </wp:positionV>
            <wp:extent cx="3340735" cy="1005840"/>
            <wp:effectExtent l="0" t="0" r="0" b="3810"/>
            <wp:wrapTight wrapText="bothSides">
              <wp:wrapPolygon edited="0">
                <wp:start x="0" y="0"/>
                <wp:lineTo x="0" y="2045"/>
                <wp:lineTo x="246" y="6545"/>
                <wp:lineTo x="985" y="13091"/>
                <wp:lineTo x="1971" y="19636"/>
                <wp:lineTo x="2463" y="21273"/>
                <wp:lineTo x="2587" y="21273"/>
                <wp:lineTo x="4188" y="21273"/>
                <wp:lineTo x="4311" y="21273"/>
                <wp:lineTo x="5173" y="19636"/>
                <wp:lineTo x="21432" y="18409"/>
                <wp:lineTo x="21432" y="10636"/>
                <wp:lineTo x="19461" y="6545"/>
                <wp:lineTo x="20077" y="1636"/>
                <wp:lineTo x="18845" y="1227"/>
                <wp:lineTo x="468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35" cy="1005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42A1A">
        <w:rPr>
          <w:rFonts w:ascii="Agave Nerd Font" w:hAnsi="Agave Nerd Font"/>
          <w:b w:val="0"/>
        </w:rPr>
        <w:br/>
      </w:r>
      <w:r w:rsidR="00A42ACA">
        <w:rPr>
          <w:rFonts w:ascii="Agave Nerd Font" w:hAnsi="Agave Nerd Font"/>
        </w:rPr>
        <w:br/>
      </w:r>
      <w:r w:rsidR="00A42ACA">
        <w:rPr>
          <w:rFonts w:ascii="Agave Nerd Font" w:hAnsi="Agave Nerd Font"/>
        </w:rPr>
        <w:br/>
      </w:r>
      <w:r w:rsidR="00A42ACA">
        <w:rPr>
          <w:rFonts w:ascii="Agave Nerd Font" w:hAnsi="Agave Nerd Font"/>
        </w:rPr>
        <w:br/>
      </w:r>
      <w:r w:rsidR="00A42ACA">
        <w:rPr>
          <w:rFonts w:ascii="Agave Nerd Font" w:hAnsi="Agave Nerd Font"/>
        </w:rPr>
        <w:br/>
      </w:r>
      <w:r w:rsidR="00A42ACA">
        <w:rPr>
          <w:rFonts w:ascii="Agave Nerd Font" w:hAnsi="Agave Nerd Font"/>
        </w:rPr>
        <w:br/>
      </w:r>
      <w:r w:rsidR="00A42ACA">
        <w:rPr>
          <w:rFonts w:ascii="Agave Nerd Font" w:hAnsi="Agave Nerd Font"/>
        </w:rPr>
        <w:br/>
      </w:r>
      <w:r w:rsidR="00A42ACA">
        <w:rPr>
          <w:rFonts w:ascii="Agave Nerd Font" w:hAnsi="Agave Nerd Font"/>
        </w:rPr>
        <w:br/>
      </w:r>
      <w:r w:rsidR="00A42ACA">
        <w:rPr>
          <w:rFonts w:ascii="Agave Nerd Font" w:hAnsi="Agave Nerd Font"/>
        </w:rPr>
        <w:br/>
      </w:r>
      <w:r w:rsidR="00A42ACA">
        <w:rPr>
          <w:rFonts w:ascii="Agave Nerd Font" w:hAnsi="Agave Nerd Font"/>
        </w:rPr>
        <w:br/>
      </w:r>
      <w:r w:rsidR="00A42ACA">
        <w:rPr>
          <w:rFonts w:ascii="Agave Nerd Font" w:hAnsi="Agave Nerd Font"/>
        </w:rPr>
        <w:br/>
      </w:r>
      <w:r w:rsidR="00A42ACA">
        <w:rPr>
          <w:rFonts w:ascii="Agave Nerd Font" w:hAnsi="Agave Nerd Font"/>
        </w:rPr>
        <w:br/>
      </w:r>
      <w:r w:rsidR="00A42ACA">
        <w:rPr>
          <w:rFonts w:ascii="Agave Nerd Font" w:hAnsi="Agave Nerd Font"/>
        </w:rPr>
        <w:br/>
      </w:r>
      <w:r w:rsidR="00A42ACA">
        <w:rPr>
          <w:rFonts w:ascii="Agave Nerd Font" w:hAnsi="Agave Nerd Font"/>
        </w:rPr>
        <w:br/>
      </w:r>
      <w:r w:rsidR="00A42ACA">
        <w:rPr>
          <w:rFonts w:ascii="Agave Nerd Font" w:hAnsi="Agave Nerd Font"/>
        </w:rPr>
        <w:br/>
      </w:r>
      <w:r w:rsidR="008F084F">
        <w:rPr>
          <w:rFonts w:ascii="Agave Nerd Font" w:hAnsi="Agave Nerd Font"/>
        </w:rPr>
        <w:br/>
      </w:r>
      <w:r w:rsidR="008F084F">
        <w:rPr>
          <w:rFonts w:ascii="Agave Nerd Font" w:hAnsi="Agave Nerd Font"/>
        </w:rPr>
        <w:br/>
      </w:r>
      <w:r w:rsidR="008F084F">
        <w:rPr>
          <w:rFonts w:ascii="Agave Nerd Font" w:hAnsi="Agave Nerd Font"/>
        </w:rPr>
        <w:br/>
      </w:r>
      <w:r w:rsidR="008F084F">
        <w:rPr>
          <w:rFonts w:ascii="Agave Nerd Font" w:hAnsi="Agave Nerd Font"/>
        </w:rPr>
        <w:br/>
      </w:r>
      <w:r w:rsidR="008F084F">
        <w:rPr>
          <w:rFonts w:ascii="Agave Nerd Font" w:hAnsi="Agave Nerd Font"/>
        </w:rPr>
        <w:br/>
      </w:r>
      <w:r w:rsidR="008F084F">
        <w:rPr>
          <w:rFonts w:ascii="Agave Nerd Font" w:hAnsi="Agave Nerd Font"/>
        </w:rPr>
        <w:br/>
      </w:r>
      <w:r w:rsidR="008F084F">
        <w:rPr>
          <w:rFonts w:ascii="Agave Nerd Font" w:hAnsi="Agave Nerd Font"/>
        </w:rPr>
        <w:br/>
      </w:r>
      <w:bookmarkStart w:id="0" w:name="_GoBack"/>
      <w:bookmarkEnd w:id="0"/>
      <w:r w:rsidR="00A42ACA">
        <w:rPr>
          <w:rFonts w:ascii="Agave Nerd Font" w:hAnsi="Agave Nerd Font"/>
        </w:rPr>
        <w:br/>
      </w:r>
      <w:r w:rsidR="00A42ACA">
        <w:rPr>
          <w:rFonts w:ascii="Agave Nerd Font" w:hAnsi="Agave Nerd Font"/>
        </w:rPr>
        <w:br/>
      </w:r>
      <w:r w:rsidR="00A42ACA">
        <w:rPr>
          <w:rFonts w:ascii="Agave Nerd Font" w:hAnsi="Agave Nerd Font"/>
        </w:rPr>
        <w:br/>
      </w:r>
      <w:r w:rsidR="0044299E">
        <w:rPr>
          <w:rFonts w:ascii="Agave Nerd Font" w:hAnsi="Agave Nerd Font"/>
        </w:rPr>
        <w:br/>
      </w:r>
      <w:r w:rsidR="0044299E">
        <w:rPr>
          <w:rFonts w:ascii="Agave Nerd Font" w:hAnsi="Agave Nerd Font"/>
        </w:rPr>
        <w:br/>
      </w:r>
      <w:r w:rsidR="00442A1A">
        <w:rPr>
          <w:rFonts w:ascii="Agave Nerd Font" w:hAnsi="Agave Nerd Font"/>
        </w:rPr>
        <w:t>10</w:t>
      </w:r>
      <w:r w:rsidR="006E7851">
        <w:rPr>
          <w:rFonts w:ascii="Agave Nerd Font" w:hAnsi="Agave Nerd Font"/>
          <w:b w:val="0"/>
        </w:rPr>
        <w:t>. B</w:t>
      </w:r>
      <w:r w:rsidR="00C37307">
        <w:rPr>
          <w:rFonts w:ascii="Agave Nerd Font" w:hAnsi="Agave Nerd Font"/>
          <w:b w:val="0"/>
        </w:rPr>
        <w:t>ELOW ARE THE FIELDS/DATA/INFO YOU NEED TO COLLECT FROM THE USER</w:t>
      </w:r>
      <w:r w:rsidR="00C37307">
        <w:rPr>
          <w:rFonts w:ascii="Agave Nerd Font" w:hAnsi="Agave Nerd Font"/>
        </w:rPr>
        <w:br/>
      </w:r>
      <w:r w:rsidR="00C37307">
        <w:rPr>
          <w:rFonts w:ascii="Agave Nerd Font" w:hAnsi="Agave Nerd Font"/>
        </w:rPr>
        <w:br/>
      </w:r>
      <w:r w:rsidR="00C37307">
        <w:rPr>
          <w:rFonts w:ascii="Agave Nerd Font" w:hAnsi="Agave Nerd Font"/>
        </w:rPr>
        <w:br/>
      </w:r>
      <w:r w:rsidR="00C37307">
        <w:rPr>
          <w:rFonts w:ascii="Agave Nerd Font" w:hAnsi="Agave Nerd Font"/>
        </w:rPr>
        <w:br/>
      </w:r>
      <w:r w:rsidR="00C37307">
        <w:rPr>
          <w:rFonts w:ascii="Agave Nerd Font" w:hAnsi="Agave Nerd Font"/>
        </w:rPr>
        <w:br/>
      </w:r>
      <w:r w:rsidR="00442A1A">
        <w:rPr>
          <w:rFonts w:ascii="Agave Nerd Font" w:hAnsi="Agave Nerd Font"/>
        </w:rPr>
        <w:t xml:space="preserve">ACCOUNT DATABASE STRUCTURE = </w:t>
      </w:r>
      <w:r w:rsidR="00442A1A">
        <w:rPr>
          <w:rFonts w:ascii="Agave Nerd Font" w:hAnsi="Agave Nerd Font"/>
          <w:b w:val="0"/>
        </w:rPr>
        <w:t>{</w:t>
      </w:r>
      <w:proofErr w:type="spellStart"/>
      <w:r w:rsidR="00442A1A">
        <w:rPr>
          <w:rFonts w:ascii="Agave Nerd Font" w:hAnsi="Agave Nerd Font"/>
          <w:b w:val="0"/>
        </w:rPr>
        <w:t>full_name</w:t>
      </w:r>
      <w:proofErr w:type="spellEnd"/>
      <w:r w:rsidR="00442A1A">
        <w:rPr>
          <w:rFonts w:ascii="Agave Nerd Font" w:hAnsi="Agave Nerd Font"/>
          <w:b w:val="0"/>
        </w:rPr>
        <w:t xml:space="preserve">, </w:t>
      </w:r>
      <w:proofErr w:type="spellStart"/>
      <w:r w:rsidR="00442A1A">
        <w:rPr>
          <w:rFonts w:ascii="Agave Nerd Font" w:hAnsi="Agave Nerd Font"/>
          <w:b w:val="0"/>
        </w:rPr>
        <w:t>school_name</w:t>
      </w:r>
      <w:proofErr w:type="spellEnd"/>
      <w:r w:rsidR="00442A1A">
        <w:rPr>
          <w:rFonts w:ascii="Agave Nerd Font" w:hAnsi="Agave Nerd Font"/>
          <w:b w:val="0"/>
        </w:rPr>
        <w:t>, username, password</w:t>
      </w:r>
      <w:proofErr w:type="gramStart"/>
      <w:r w:rsidR="00442A1A">
        <w:rPr>
          <w:rFonts w:ascii="Agave Nerd Font" w:hAnsi="Agave Nerd Font"/>
          <w:b w:val="0"/>
        </w:rPr>
        <w:t>}</w:t>
      </w:r>
      <w:proofErr w:type="gramEnd"/>
      <w:r w:rsidR="00442A1A">
        <w:rPr>
          <w:rFonts w:ascii="Agave Nerd Font" w:hAnsi="Agave Nerd Font"/>
          <w:b w:val="0"/>
        </w:rPr>
        <w:br/>
      </w:r>
      <w:r w:rsidR="00442A1A">
        <w:rPr>
          <w:rFonts w:ascii="Agave Nerd Font" w:hAnsi="Agave Nerd Font"/>
          <w:b w:val="0"/>
        </w:rPr>
        <w:br/>
      </w:r>
      <w:r w:rsidR="00442A1A">
        <w:rPr>
          <w:rFonts w:ascii="Agave Nerd Font" w:hAnsi="Agave Nerd Font"/>
        </w:rPr>
        <w:t xml:space="preserve">SCHOOL DATABASE STRUCTURE = </w:t>
      </w:r>
      <w:r w:rsidR="00442A1A">
        <w:rPr>
          <w:rFonts w:ascii="Agave Nerd Font" w:hAnsi="Agave Nerd Font"/>
          <w:b w:val="0"/>
        </w:rPr>
        <w:t>{</w:t>
      </w:r>
      <w:proofErr w:type="spellStart"/>
      <w:r w:rsidR="00442A1A">
        <w:rPr>
          <w:rFonts w:ascii="Agave Nerd Font" w:hAnsi="Agave Nerd Font"/>
          <w:b w:val="0"/>
        </w:rPr>
        <w:t>first_name</w:t>
      </w:r>
      <w:proofErr w:type="spellEnd"/>
      <w:r w:rsidR="00442A1A">
        <w:rPr>
          <w:rFonts w:ascii="Agave Nerd Font" w:hAnsi="Agave Nerd Font"/>
          <w:b w:val="0"/>
        </w:rPr>
        <w:t xml:space="preserve">, </w:t>
      </w:r>
      <w:proofErr w:type="spellStart"/>
      <w:r w:rsidR="00442A1A">
        <w:rPr>
          <w:rFonts w:ascii="Agave Nerd Font" w:hAnsi="Agave Nerd Font"/>
          <w:b w:val="0"/>
        </w:rPr>
        <w:t>last_name</w:t>
      </w:r>
      <w:proofErr w:type="spellEnd"/>
      <w:r w:rsidR="00442A1A">
        <w:rPr>
          <w:rFonts w:ascii="Agave Nerd Font" w:hAnsi="Agave Nerd Font"/>
          <w:b w:val="0"/>
        </w:rPr>
        <w:t xml:space="preserve">, </w:t>
      </w:r>
      <w:proofErr w:type="spellStart"/>
      <w:r w:rsidR="00442A1A">
        <w:rPr>
          <w:rFonts w:ascii="Agave Nerd Font" w:hAnsi="Agave Nerd Font"/>
          <w:b w:val="0"/>
        </w:rPr>
        <w:t>date_of_birth</w:t>
      </w:r>
      <w:proofErr w:type="spellEnd"/>
      <w:r w:rsidR="00442A1A">
        <w:rPr>
          <w:rFonts w:ascii="Agave Nerd Font" w:hAnsi="Agave Nerd Font"/>
          <w:b w:val="0"/>
        </w:rPr>
        <w:t xml:space="preserve">, age(auto                   </w:t>
      </w:r>
      <w:r w:rsidR="00442A1A">
        <w:rPr>
          <w:rFonts w:ascii="Agave Nerd Font" w:hAnsi="Agave Nerd Font"/>
          <w:b w:val="0"/>
        </w:rPr>
        <w:br/>
        <w:t xml:space="preserve">                            calculated field), class, </w:t>
      </w:r>
      <w:proofErr w:type="spellStart"/>
      <w:r w:rsidR="00C37307">
        <w:rPr>
          <w:rFonts w:ascii="Agave Nerd Font" w:hAnsi="Agave Nerd Font"/>
          <w:b w:val="0"/>
        </w:rPr>
        <w:t>is_disabled</w:t>
      </w:r>
      <w:proofErr w:type="spellEnd"/>
      <w:r w:rsidR="00C37307">
        <w:rPr>
          <w:rFonts w:ascii="Agave Nerd Font" w:hAnsi="Agave Nerd Font"/>
          <w:b w:val="0"/>
        </w:rPr>
        <w:t xml:space="preserve">, </w:t>
      </w:r>
      <w:proofErr w:type="spellStart"/>
      <w:r w:rsidR="00C37307">
        <w:rPr>
          <w:rFonts w:ascii="Agave Nerd Font" w:hAnsi="Agave Nerd Font"/>
          <w:b w:val="0"/>
        </w:rPr>
        <w:t>has_paid_fees</w:t>
      </w:r>
      <w:proofErr w:type="spellEnd"/>
      <w:r w:rsidR="00442A1A">
        <w:rPr>
          <w:rFonts w:ascii="Agave Nerd Font" w:hAnsi="Agave Nerd Font"/>
          <w:b w:val="0"/>
        </w:rPr>
        <w:t>}</w:t>
      </w:r>
      <w:r w:rsidR="00864D21">
        <w:rPr>
          <w:rFonts w:ascii="Agave Nerd Font" w:hAnsi="Agave Nerd Font"/>
          <w:b w:val="0"/>
        </w:rPr>
        <w:br/>
      </w:r>
      <w:r w:rsidR="00864D21">
        <w:rPr>
          <w:rFonts w:ascii="Agave Nerd Font" w:hAnsi="Agave Nerd Font"/>
          <w:b w:val="0"/>
        </w:rPr>
        <w:br/>
      </w:r>
      <w:r w:rsidR="00C37307">
        <w:rPr>
          <w:rFonts w:ascii="Agave Nerd Font" w:hAnsi="Agave Nerd Font"/>
        </w:rPr>
        <w:t xml:space="preserve">SUGGESTED FUNCTION NAMES = </w:t>
      </w:r>
      <w:r w:rsidR="00C37307">
        <w:rPr>
          <w:rFonts w:ascii="Agave Nerd Font" w:hAnsi="Agave Nerd Font"/>
          <w:b w:val="0"/>
        </w:rPr>
        <w:t xml:space="preserve">main(), </w:t>
      </w:r>
      <w:proofErr w:type="spellStart"/>
      <w:r w:rsidR="00C37307">
        <w:rPr>
          <w:rFonts w:ascii="Agave Nerd Font" w:hAnsi="Agave Nerd Font"/>
          <w:b w:val="0"/>
        </w:rPr>
        <w:t>edit_record</w:t>
      </w:r>
      <w:proofErr w:type="spellEnd"/>
      <w:r w:rsidR="00C37307">
        <w:rPr>
          <w:rFonts w:ascii="Agave Nerd Font" w:hAnsi="Agave Nerd Font"/>
          <w:b w:val="0"/>
        </w:rPr>
        <w:t xml:space="preserve">(), </w:t>
      </w:r>
      <w:proofErr w:type="spellStart"/>
      <w:r w:rsidR="00C37307">
        <w:rPr>
          <w:rFonts w:ascii="Agave Nerd Font" w:hAnsi="Agave Nerd Font"/>
          <w:b w:val="0"/>
        </w:rPr>
        <w:t>delete_record</w:t>
      </w:r>
      <w:proofErr w:type="spellEnd"/>
      <w:r w:rsidR="00C37307">
        <w:rPr>
          <w:rFonts w:ascii="Agave Nerd Font" w:hAnsi="Agave Nerd Font"/>
          <w:b w:val="0"/>
        </w:rPr>
        <w:t xml:space="preserve">(), </w:t>
      </w:r>
      <w:proofErr w:type="spellStart"/>
      <w:r w:rsidR="00C37307">
        <w:rPr>
          <w:rFonts w:ascii="Agave Nerd Font" w:hAnsi="Agave Nerd Font"/>
          <w:b w:val="0"/>
        </w:rPr>
        <w:t>add_record</w:t>
      </w:r>
      <w:proofErr w:type="spellEnd"/>
      <w:r w:rsidR="00C37307">
        <w:rPr>
          <w:rFonts w:ascii="Agave Nerd Font" w:hAnsi="Agave Nerd Font"/>
          <w:b w:val="0"/>
        </w:rPr>
        <w:t xml:space="preserve">(), </w:t>
      </w:r>
      <w:r w:rsidR="00C37307">
        <w:rPr>
          <w:rFonts w:ascii="Agave Nerd Font" w:hAnsi="Agave Nerd Font"/>
          <w:b w:val="0"/>
        </w:rPr>
        <w:br/>
        <w:t xml:space="preserve">                           </w:t>
      </w:r>
      <w:proofErr w:type="spellStart"/>
      <w:r w:rsidR="00C37307">
        <w:rPr>
          <w:rFonts w:ascii="Agave Nerd Font" w:hAnsi="Agave Nerd Font"/>
          <w:b w:val="0"/>
        </w:rPr>
        <w:t>check_account</w:t>
      </w:r>
      <w:proofErr w:type="spellEnd"/>
      <w:r w:rsidR="00C37307">
        <w:rPr>
          <w:rFonts w:ascii="Agave Nerd Font" w:hAnsi="Agave Nerd Font"/>
          <w:b w:val="0"/>
        </w:rPr>
        <w:t>()</w:t>
      </w:r>
      <w:r w:rsidR="00864D21">
        <w:rPr>
          <w:rFonts w:ascii="Agave Nerd Font" w:hAnsi="Agave Nerd Font"/>
          <w:b w:val="0"/>
        </w:rPr>
        <w:br/>
      </w:r>
      <w:r w:rsidR="00864D21">
        <w:rPr>
          <w:rFonts w:ascii="Agave Nerd Font" w:hAnsi="Agave Nerd Font"/>
          <w:b w:val="0"/>
        </w:rPr>
        <w:br/>
      </w:r>
      <w:r w:rsidR="00864D21">
        <w:rPr>
          <w:rFonts w:ascii="Agave Nerd Font" w:hAnsi="Agave Nerd Font"/>
          <w:b w:val="0"/>
        </w:rPr>
        <w:br/>
      </w:r>
      <w:r w:rsidR="00864D21">
        <w:rPr>
          <w:rFonts w:ascii="Agave Nerd Font" w:hAnsi="Agave Nerd Font"/>
          <w:b w:val="0"/>
        </w:rPr>
        <w:br/>
      </w:r>
      <w:r w:rsidR="00864D21">
        <w:rPr>
          <w:rFonts w:ascii="Agave Nerd Font" w:hAnsi="Agave Nerd Font"/>
          <w:b w:val="0"/>
        </w:rPr>
        <w:br/>
      </w:r>
      <w:r w:rsidR="00864D21">
        <w:rPr>
          <w:rFonts w:ascii="Agave Nerd Font" w:hAnsi="Agave Nerd Font"/>
          <w:b w:val="0"/>
        </w:rPr>
        <w:br/>
      </w:r>
      <w:r w:rsidR="00864D21">
        <w:rPr>
          <w:rFonts w:ascii="Agave Nerd Font" w:hAnsi="Agave Nerd Font"/>
          <w:b w:val="0"/>
        </w:rPr>
        <w:br/>
      </w:r>
      <w:r w:rsidR="00864D21">
        <w:rPr>
          <w:rFonts w:ascii="Agave Nerd Font" w:hAnsi="Agave Nerd Font"/>
          <w:b w:val="0"/>
        </w:rPr>
        <w:br/>
      </w:r>
      <w:r w:rsidR="00864D21">
        <w:rPr>
          <w:rFonts w:ascii="Agave Nerd Font" w:hAnsi="Agave Nerd Font"/>
          <w:b w:val="0"/>
        </w:rPr>
        <w:br/>
      </w:r>
      <w:r w:rsidR="00864D21">
        <w:rPr>
          <w:rFonts w:ascii="Agave Nerd Font" w:hAnsi="Agave Nerd Font"/>
          <w:b w:val="0"/>
        </w:rPr>
        <w:br/>
      </w:r>
      <w:r w:rsidR="00864D21">
        <w:rPr>
          <w:rFonts w:ascii="Agave Nerd Font" w:hAnsi="Agave Nerd Font"/>
          <w:b w:val="0"/>
        </w:rPr>
        <w:br/>
      </w:r>
      <w:r w:rsidR="00864D21">
        <w:rPr>
          <w:rFonts w:ascii="Agave Nerd Font" w:hAnsi="Agave Nerd Font"/>
          <w:b w:val="0"/>
        </w:rPr>
        <w:br/>
      </w:r>
      <w:r w:rsidR="00A42ACA">
        <w:rPr>
          <w:rFonts w:ascii="Agave Nerd Font" w:hAnsi="Agave Nerd Font"/>
          <w:b w:val="0"/>
          <w:noProof/>
          <w:lang w:eastAsia="en-US"/>
        </w:rPr>
        <w:drawing>
          <wp:anchor distT="0" distB="0" distL="114300" distR="114300" simplePos="0" relativeHeight="251662336" behindDoc="1" locked="0" layoutInCell="1" allowOverlap="1" wp14:anchorId="524C3CB7" wp14:editId="51C218C3">
            <wp:simplePos x="0" y="0"/>
            <wp:positionH relativeFrom="margin">
              <wp:posOffset>-158612</wp:posOffset>
            </wp:positionH>
            <wp:positionV relativeFrom="paragraph">
              <wp:posOffset>7724941</wp:posOffset>
            </wp:positionV>
            <wp:extent cx="1804670" cy="572135"/>
            <wp:effectExtent l="0" t="0" r="5080" b="0"/>
            <wp:wrapTight wrapText="bothSides">
              <wp:wrapPolygon edited="0">
                <wp:start x="0" y="0"/>
                <wp:lineTo x="0" y="3596"/>
                <wp:lineTo x="456" y="11507"/>
                <wp:lineTo x="1824" y="20857"/>
                <wp:lineTo x="2052" y="20857"/>
                <wp:lineTo x="4560" y="20857"/>
                <wp:lineTo x="21433" y="18699"/>
                <wp:lineTo x="21433" y="719"/>
                <wp:lineTo x="501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et 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ACA">
        <w:rPr>
          <w:rFonts w:ascii="Agave Nerd Font" w:hAnsi="Agave Nerd Font"/>
          <w:b w:val="0"/>
        </w:rPr>
        <w:t xml:space="preserve"> </w:t>
      </w:r>
    </w:p>
    <w:p w:rsidR="00A42ACA" w:rsidRDefault="00A42ACA" w:rsidP="00A57602">
      <w:pPr>
        <w:pStyle w:val="Recipient"/>
        <w:ind w:left="0"/>
        <w:rPr>
          <w:rFonts w:ascii="Agave Nerd Font" w:hAnsi="Agave Nerd Font"/>
          <w:b w:val="0"/>
        </w:rPr>
      </w:pPr>
    </w:p>
    <w:p w:rsidR="00A621D2" w:rsidRPr="00A42ACA" w:rsidRDefault="0044299E" w:rsidP="00A57602">
      <w:pPr>
        <w:pStyle w:val="Recipient"/>
        <w:ind w:left="0"/>
        <w:rPr>
          <w:rFonts w:ascii="Agave Nerd Font" w:hAnsi="Agave Nerd Font" w:cs="Courier New"/>
          <w:b w:val="0"/>
        </w:rPr>
      </w:pPr>
      <w:r>
        <w:rPr>
          <w:rFonts w:ascii="Agave Nerd Font" w:hAnsi="Agave Nerd Font"/>
        </w:rPr>
        <w:t xml:space="preserve">         </w:t>
      </w:r>
      <w:r w:rsidR="00A621D2">
        <w:rPr>
          <w:rFonts w:ascii="Agave Nerd Font" w:hAnsi="Agave Nerd Font"/>
        </w:rPr>
        <w:t>DATE</w:t>
      </w:r>
      <w:r w:rsidR="00A621D2" w:rsidRPr="00A621D2">
        <w:rPr>
          <w:rFonts w:ascii="Agave Nerd Font" w:hAnsi="Agave Nerd Font"/>
        </w:rPr>
        <w:t xml:space="preserve"> </w:t>
      </w:r>
      <w:r w:rsidR="00A621D2">
        <w:rPr>
          <w:rFonts w:ascii="Agave Nerd Font" w:hAnsi="Agave Nerd Font"/>
        </w:rPr>
        <w:t>ISSUED</w:t>
      </w:r>
      <w:r w:rsidR="00A621D2">
        <w:rPr>
          <w:rFonts w:ascii="Agave Nerd Font" w:hAnsi="Agave Nerd Font"/>
          <w:b w:val="0"/>
        </w:rPr>
        <w:t xml:space="preserve">: Tues 8|13|2024  </w:t>
      </w:r>
      <w:r w:rsidR="00A621D2">
        <w:rPr>
          <w:rFonts w:ascii="Agave Nerd Font" w:hAnsi="Agave Nerd Font"/>
        </w:rPr>
        <w:t xml:space="preserve"> DUE: </w:t>
      </w:r>
      <w:r w:rsidR="00A621D2">
        <w:rPr>
          <w:rFonts w:ascii="Agave Nerd Font" w:hAnsi="Agave Nerd Font"/>
          <w:b w:val="0"/>
        </w:rPr>
        <w:t>Wed 8|28|2024</w:t>
      </w:r>
    </w:p>
    <w:sectPr w:rsidR="00A621D2" w:rsidRPr="00A42ACA" w:rsidSect="00A66B18">
      <w:headerReference w:type="defaul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271" w:rsidRDefault="004E5271" w:rsidP="00A66B18">
      <w:pPr>
        <w:spacing w:before="0" w:after="0"/>
      </w:pPr>
      <w:r>
        <w:separator/>
      </w:r>
    </w:p>
  </w:endnote>
  <w:endnote w:type="continuationSeparator" w:id="0">
    <w:p w:rsidR="004E5271" w:rsidRDefault="004E5271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ave Nerd Font">
    <w:panose1 w:val="020B0509030604020203"/>
    <w:charset w:val="00"/>
    <w:family w:val="modern"/>
    <w:pitch w:val="fixed"/>
    <w:sig w:usb0="E00002FF" w:usb1="1000F8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271" w:rsidRDefault="004E5271" w:rsidP="00A66B18">
      <w:pPr>
        <w:spacing w:before="0" w:after="0"/>
      </w:pPr>
      <w:r>
        <w:separator/>
      </w:r>
    </w:p>
  </w:footnote>
  <w:footnote w:type="continuationSeparator" w:id="0">
    <w:p w:rsidR="004E5271" w:rsidRDefault="004E5271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B18" w:rsidRDefault="00A66B18">
    <w:pPr>
      <w:pStyle w:val="Header"/>
    </w:pPr>
    <w:r w:rsidRPr="0041428F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597D483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7RMIA&#10;AADbAAAADwAAAGRycy9kb3ducmV2LnhtbERPTWsCMRC9C/6HMEJvmtVDsVujFGlLqXiotqC3IRmz&#10;oZvJsknd1V9vDkKPj/e9WPW+FmdqowusYDopQBDrYBxbBd/7t/EcREzIBuvApOBCEVbL4WCBpQkd&#10;f9F5l6zIIRxLVFCl1JRSRl2RxzgJDXHmTqH1mDJsrTQtdjnc13JWFI/So+PcUGFD64r07+7PK9hQ&#10;d73utwdtP93r0T3pYH/eD0o9jPqXZxCJ+vQvvrs/jIJZXp+/5B8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LtEwgAAANsAAAAPAAAAAAAAAAAAAAAAAJgCAABkcnMvZG93&#10;bnJldi54bWxQSwUGAAAAAAQABAD1AAAAhwM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Zq2sQA&#10;AADbAAAADwAAAGRycy9kb3ducmV2LnhtbESPQWvCQBSE74L/YXlCb7oxFA2pqxQhILRCNYFeH9nX&#10;JG32bZpdk/TfdwsFj8PMfMPsDpNpxUC9aywrWK8iEMSl1Q1XCoo8WyYgnEfW2FomBT/k4LCfz3aY&#10;ajvyhYarr0SAsEtRQe19l0rpypoMupXtiIP3YXuDPsi+krrHMcBNK+Mo2kiDDYeFGjs61lR+XW9G&#10;wSu+ZLd3U2Tn7BtN/laePpPto1IPi+n5CYSnyd/D/+2TVhDH8Pcl/AC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GatrEAAAA2wAAAA8AAAAAAAAAAAAAAAAAmAIAAGRycy9k&#10;b3ducmV2LnhtbFBLBQYAAAAABAAEAPUAAACJAw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KPh8QA&#10;AADbAAAADwAAAGRycy9kb3ducmV2LnhtbESPT2vCQBTE70K/w/IK3symFsSmrhIEwZ7EP9TrM/ua&#10;Dc2+jdk1Rj99tyB4HGbmN8xs0dtadNT6yrGCtyQFQVw4XXGp4LBfjaYgfEDWWDsmBTfysJi/DGaY&#10;aXflLXW7UIoIYZ+hAhNCk0npC0MWfeIa4uj9uNZiiLItpW7xGuG2luM0nUiLFccFgw0tDRW/u4tV&#10;cNenY345f3xvN/evkzNFecQuV2r42uefIAL14Rl+tNdawfgd/r/E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Cj4fEAAAA2wAAAA8AAAAAAAAAAAAAAAAAmAIAAGRycy9k&#10;b3ducmV2LnhtbFBLBQYAAAAABAAEAPUAAACJAw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zoysMA&#10;AADbAAAADwAAAGRycy9kb3ducmV2LnhtbESPzWrDMBCE74W+g9hCb42cH0Jxo4Q0EMihCdTtAyzW&#10;+gdbKyOpstunjwKBHoeZ+YbZ7CbTi0jOt5YVzGcZCOLS6pZrBd9fx5dXED4ga+wtk4Jf8rDbPj5s&#10;MNd25E+KRahFgrDPUUETwpBL6cuGDPqZHYiTV1lnMCTpaqkdjgluernIsrU02HJaaHCgQ0NlV/wY&#10;BfHjeClcdajeoz53nVyu/+KISj0/Tfs3EIGm8B++t09awWIFty/pB8jt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zoysMAAADbAAAADwAAAAAAAAAAAAAAAACYAgAAZHJzL2Rv&#10;d25yZXYueG1sUEsFBgAAAAAEAAQA9QAAAIgD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602"/>
    <w:rsid w:val="00083BAA"/>
    <w:rsid w:val="0010680C"/>
    <w:rsid w:val="00152B0B"/>
    <w:rsid w:val="001766D6"/>
    <w:rsid w:val="00192419"/>
    <w:rsid w:val="001C270D"/>
    <w:rsid w:val="001E0884"/>
    <w:rsid w:val="001E2320"/>
    <w:rsid w:val="001F6501"/>
    <w:rsid w:val="00214E28"/>
    <w:rsid w:val="00352B81"/>
    <w:rsid w:val="00394757"/>
    <w:rsid w:val="003A0150"/>
    <w:rsid w:val="003E24DF"/>
    <w:rsid w:val="0041428F"/>
    <w:rsid w:val="0044299E"/>
    <w:rsid w:val="00442A1A"/>
    <w:rsid w:val="0044349F"/>
    <w:rsid w:val="004A2B0D"/>
    <w:rsid w:val="004E5271"/>
    <w:rsid w:val="005C2210"/>
    <w:rsid w:val="00615018"/>
    <w:rsid w:val="0062123A"/>
    <w:rsid w:val="00646E75"/>
    <w:rsid w:val="006E7851"/>
    <w:rsid w:val="006F6F10"/>
    <w:rsid w:val="00783E79"/>
    <w:rsid w:val="007B5AE8"/>
    <w:rsid w:val="007F5192"/>
    <w:rsid w:val="00817C41"/>
    <w:rsid w:val="00843ED8"/>
    <w:rsid w:val="00853CEC"/>
    <w:rsid w:val="00864D21"/>
    <w:rsid w:val="008A27D2"/>
    <w:rsid w:val="008E07E2"/>
    <w:rsid w:val="008F084F"/>
    <w:rsid w:val="00925DE4"/>
    <w:rsid w:val="00A26FE7"/>
    <w:rsid w:val="00A42ACA"/>
    <w:rsid w:val="00A57602"/>
    <w:rsid w:val="00A621D2"/>
    <w:rsid w:val="00A66B18"/>
    <w:rsid w:val="00A6783B"/>
    <w:rsid w:val="00A96CF8"/>
    <w:rsid w:val="00AA089B"/>
    <w:rsid w:val="00AE1388"/>
    <w:rsid w:val="00AF3982"/>
    <w:rsid w:val="00B01E11"/>
    <w:rsid w:val="00B50294"/>
    <w:rsid w:val="00B57D6E"/>
    <w:rsid w:val="00C37307"/>
    <w:rsid w:val="00C701F7"/>
    <w:rsid w:val="00C70786"/>
    <w:rsid w:val="00D10958"/>
    <w:rsid w:val="00D66593"/>
    <w:rsid w:val="00DE6DA2"/>
    <w:rsid w:val="00DF2D30"/>
    <w:rsid w:val="00E4786A"/>
    <w:rsid w:val="00E55D74"/>
    <w:rsid w:val="00E6540C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E15F2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A57602"/>
    <w:pPr>
      <w:spacing w:before="0"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6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2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Big%20wa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Big wave letterhead</Template>
  <TotalTime>0</TotalTime>
  <Pages>3</Pages>
  <Words>551</Words>
  <Characters>2832</Characters>
  <Application>Microsoft Office Word</Application>
  <DocSecurity>0</DocSecurity>
  <Lines>153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2024-08-13T15:19:00Z</dcterms:created>
  <dcterms:modified xsi:type="dcterms:W3CDTF">2024-08-13T16:48:00Z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0b1ea1ac-da4b-4c47-8d86-05eb632971d0</vt:lpwstr>
  </property>
</Properties>
</file>